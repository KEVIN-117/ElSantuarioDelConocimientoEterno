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52"/>
          <w:szCs w:val="52"/>
        </w:rPr>
        <w:jc w:val="left"/>
        <w:spacing w:before="32"/>
        <w:ind w:left="107"/>
      </w:pPr>
      <w:r>
        <w:rPr>
          <w:rFonts w:ascii="Times New Roman" w:cs="Times New Roman" w:eastAsia="Times New Roman" w:hAnsi="Times New Roman"/>
          <w:b/>
          <w:color w:val="3779B0"/>
          <w:spacing w:val="0"/>
          <w:w w:val="109"/>
          <w:sz w:val="52"/>
          <w:szCs w:val="52"/>
        </w:rPr>
        <w:t>Chapter</w:t>
      </w:r>
      <w:r>
        <w:rPr>
          <w:rFonts w:ascii="Times New Roman" w:cs="Times New Roman" w:eastAsia="Times New Roman" w:hAnsi="Times New Roman"/>
          <w:b/>
          <w:color w:val="3779B0"/>
          <w:spacing w:val="4"/>
          <w:w w:val="109"/>
          <w:sz w:val="52"/>
          <w:szCs w:val="52"/>
        </w:rPr>
        <w:t> </w:t>
      </w:r>
      <w:r>
        <w:rPr>
          <w:rFonts w:ascii="Times New Roman" w:cs="Times New Roman" w:eastAsia="Times New Roman" w:hAnsi="Times New Roman"/>
          <w:b/>
          <w:color w:val="3779B0"/>
          <w:spacing w:val="0"/>
          <w:w w:val="100"/>
          <w:sz w:val="52"/>
          <w:szCs w:val="52"/>
        </w:rPr>
        <w:t>47:</w:t>
      </w:r>
      <w:r>
        <w:rPr>
          <w:rFonts w:ascii="Times New Roman" w:cs="Times New Roman" w:eastAsia="Times New Roman" w:hAnsi="Times New Roman"/>
          <w:b/>
          <w:color w:val="3779B0"/>
          <w:spacing w:val="127"/>
          <w:w w:val="100"/>
          <w:sz w:val="52"/>
          <w:szCs w:val="52"/>
        </w:rPr>
        <w:t> </w:t>
      </w:r>
      <w:r>
        <w:rPr>
          <w:rFonts w:ascii="Times New Roman" w:cs="Times New Roman" w:eastAsia="Times New Roman" w:hAnsi="Times New Roman"/>
          <w:b/>
          <w:color w:val="3779B0"/>
          <w:spacing w:val="0"/>
          <w:w w:val="110"/>
          <w:sz w:val="52"/>
          <w:szCs w:val="52"/>
        </w:rPr>
        <w:t>Collections</w:t>
      </w:r>
      <w:r>
        <w:rPr>
          <w:rFonts w:ascii="Times New Roman" w:cs="Times New Roman" w:eastAsia="Times New Roman" w:hAnsi="Times New Roman"/>
          <w:b/>
          <w:color w:val="3779B0"/>
          <w:spacing w:val="3"/>
          <w:w w:val="110"/>
          <w:sz w:val="52"/>
          <w:szCs w:val="52"/>
        </w:rPr>
        <w:t> </w:t>
      </w:r>
      <w:r>
        <w:rPr>
          <w:rFonts w:ascii="Times New Roman" w:cs="Times New Roman" w:eastAsia="Times New Roman" w:hAnsi="Times New Roman"/>
          <w:b/>
          <w:color w:val="3779B0"/>
          <w:spacing w:val="0"/>
          <w:w w:val="113"/>
          <w:sz w:val="52"/>
          <w:szCs w:val="52"/>
        </w:rPr>
        <w:t>module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52"/>
          <w:szCs w:val="52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line="267" w:lineRule="auto"/>
        <w:ind w:left="107" w:right="93"/>
      </w:pPr>
      <w:r>
        <w:pict>
          <v:group coordorigin="1672,42" coordsize="1188,216" style="position:absolute;margin-left:83.576pt;margin-top:2.09941pt;width:59.4pt;height:10.8pt;mso-position-horizontal-relative:page;mso-position-vertical-relative:paragraph;z-index:-118">
            <v:shape coordorigin="1672,42" coordsize="1188,216" fillcolor="#F9F9F9" filled="t" path="m1672,42l1672,258,2860,258,2860,42,1672,42xe" stroked="f" style="position:absolute;left:1672;top:42;width:1188;height:216">
              <v:path arrowok="t"/>
              <v:fill/>
            </v:shape>
            <w10:wrap type="none"/>
          </v:group>
        </w:pict>
      </w:r>
      <w:r>
        <w:pict>
          <v:group coordorigin="7234,343" coordsize="432,216" style="position:absolute;margin-left:361.706pt;margin-top:17.1354pt;width:21.6pt;height:10.8pt;mso-position-horizontal-relative:page;mso-position-vertical-relative:paragraph;z-index:-117">
            <v:shape coordorigin="7234,343" coordsize="432,216" fillcolor="#F9F9F9" filled="t" path="m7234,343l7234,559,7666,559,7666,343,7234,343xe" stroked="f" style="position:absolute;left:7234;top:343;width:432;height:216">
              <v:path arrowok="t"/>
              <v:fill/>
            </v:shape>
            <w10:wrap type="none"/>
          </v:group>
        </w:pict>
      </w:r>
      <w:r>
        <w:pict>
          <v:group coordorigin="7767,343" coordsize="432,216" style="position:absolute;margin-left:388.356pt;margin-top:17.1354pt;width:21.6pt;height:10.8pt;mso-position-horizontal-relative:page;mso-position-vertical-relative:paragraph;z-index:-116">
            <v:shape coordorigin="7767,343" coordsize="432,216" fillcolor="#F9F9F9" filled="t" path="m7767,343l7767,559,8199,559,8199,343,7767,343xe" stroked="f" style="position:absolute;left:7767;top:343;width:432;height:216">
              <v:path arrowok="t"/>
              <v:fill/>
            </v:shape>
            <w10:wrap type="none"/>
          </v:group>
        </w:pict>
      </w:r>
      <w:r>
        <w:pict>
          <v:group coordorigin="8300,343" coordsize="540,216" style="position:absolute;margin-left:415.006pt;margin-top:17.1354pt;width:27pt;height:10.8pt;mso-position-horizontal-relative:page;mso-position-vertical-relative:paragraph;z-index:-115">
            <v:shape coordorigin="8300,343" coordsize="540,216" fillcolor="#F9F9F9" filled="t" path="m8300,343l8300,559,8840,559,8840,343,8300,343xe" stroked="f" style="position:absolute;left:8300;top:343;width:540;height:216">
              <v:path arrowok="t"/>
              <v:fill/>
            </v:shape>
            <w10:wrap type="none"/>
          </v:group>
        </w:pict>
      </w:r>
      <w:r>
        <w:pict>
          <v:group coordorigin="9301,343" coordsize="324,216" style="position:absolute;margin-left:465.036pt;margin-top:17.1354pt;width:16.2pt;height:10.8pt;mso-position-horizontal-relative:page;mso-position-vertical-relative:paragraph;z-index:-114">
            <v:shape coordorigin="9301,343" coordsize="324,216" fillcolor="#F9F9F9" filled="t" path="m9301,343l9301,559,9625,559,9625,343,9301,343xe" stroked="f" style="position:absolute;left:9301;top:343;width:324;height:216">
              <v:path arrowok="t"/>
              <v:fill/>
            </v:shape>
            <w10:wrap type="none"/>
          </v:group>
        </w:pict>
      </w:r>
      <w:r>
        <w:pict>
          <v:group coordorigin="8940,643" coordsize="1080,216" style="position:absolute;margin-left:446.996pt;margin-top:32.1724pt;width:54pt;height:10.8pt;mso-position-horizontal-relative:page;mso-position-vertical-relative:paragraph;z-index:-113">
            <v:shape coordorigin="8940,643" coordsize="1080,216" fillcolor="#F9F9F9" filled="t" path="m8940,643l8940,859,10020,859,10020,643,8940,643xe" stroked="f" style="position:absolute;left:8940;top:643;width:1080;height:216">
              <v:path arrowok="t"/>
              <v:fill/>
            </v:shape>
            <w10:wrap type="none"/>
          </v:group>
        </w:pict>
      </w:r>
      <w:r>
        <w:pict>
          <v:group coordorigin="567,944" coordsize="972,216" style="position:absolute;margin-left:28.346pt;margin-top:47.2094pt;width:48.6pt;height:10.8pt;mso-position-horizontal-relative:page;mso-position-vertical-relative:paragraph;z-index:-112">
            <v:shape coordorigin="567,944" coordsize="972,216" fillcolor="#F9F9F9" filled="t" path="m567,944l567,1160,1539,1160,1539,944,567,944xe" stroked="f" style="position:absolute;left:567;top:944;width:972;height:216">
              <v:path arrowok="t"/>
              <v:fill/>
            </v:shape>
            <w10:wrap type="none"/>
          </v:group>
        </w:pic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12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built-in</w:t>
      </w:r>
      <w:r>
        <w:rPr>
          <w:rFonts w:ascii="Palatino Linotype" w:cs="Palatino Linotype" w:eastAsia="Palatino Linotype" w:hAnsi="Palatino Linotype"/>
          <w:spacing w:val="2"/>
          <w:w w:val="100"/>
          <w:sz w:val="20"/>
          <w:szCs w:val="20"/>
        </w:rPr>
        <w:t> </w:t>
      </w:r>
      <w:r>
        <w:rPr>
          <w:rFonts w:ascii="Gill Sans MT" w:cs="Gill Sans MT" w:eastAsia="Gill Sans MT" w:hAnsi="Gill Sans MT"/>
          <w:color w:val="DC133B"/>
          <w:spacing w:val="0"/>
          <w:w w:val="152"/>
          <w:sz w:val="18"/>
          <w:szCs w:val="18"/>
        </w:rPr>
        <w:t>collections</w:t>
      </w:r>
      <w:r>
        <w:rPr>
          <w:rFonts w:ascii="Gill Sans MT" w:cs="Gill Sans MT" w:eastAsia="Gill Sans MT" w:hAnsi="Gill Sans MT"/>
          <w:color w:val="DC133B"/>
          <w:spacing w:val="-24"/>
          <w:w w:val="152"/>
          <w:sz w:val="18"/>
          <w:szCs w:val="18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package</w:t>
      </w:r>
      <w:r>
        <w:rPr>
          <w:rFonts w:ascii="Palatino Linotype" w:cs="Palatino Linotype" w:eastAsia="Palatino Linotype" w:hAnsi="Palatino Linotype"/>
          <w:color w:val="000000"/>
          <w:spacing w:val="38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provides</w:t>
      </w:r>
      <w:r>
        <w:rPr>
          <w:rFonts w:ascii="Palatino Linotype" w:cs="Palatino Linotype" w:eastAsia="Palatino Linotype" w:hAnsi="Palatino Linotype"/>
          <w:color w:val="000000"/>
          <w:spacing w:val="2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several</w:t>
      </w:r>
      <w:r>
        <w:rPr>
          <w:rFonts w:ascii="Palatino Linotype" w:cs="Palatino Linotype" w:eastAsia="Palatino Linotype" w:hAnsi="Palatino Linotype"/>
          <w:color w:val="000000"/>
          <w:spacing w:val="33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specialized,</w:t>
      </w:r>
      <w:r>
        <w:rPr>
          <w:rFonts w:ascii="Palatino Linotype" w:cs="Palatino Linotype" w:eastAsia="Palatino Linotype" w:hAnsi="Palatino Linotype"/>
          <w:color w:val="000000"/>
          <w:spacing w:val="33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ﬂexible</w:t>
      </w:r>
      <w:r>
        <w:rPr>
          <w:rFonts w:ascii="Palatino Linotype" w:cs="Palatino Linotype" w:eastAsia="Palatino Linotype" w:hAnsi="Palatino Linotype"/>
          <w:color w:val="000000"/>
          <w:spacing w:val="28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collection</w:t>
      </w:r>
      <w:r>
        <w:rPr>
          <w:rFonts w:ascii="Palatino Linotype" w:cs="Palatino Linotype" w:eastAsia="Palatino Linotype" w:hAnsi="Palatino Linotype"/>
          <w:color w:val="000000"/>
          <w:spacing w:val="3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types</w:t>
      </w:r>
      <w:r>
        <w:rPr>
          <w:rFonts w:ascii="Palatino Linotype" w:cs="Palatino Linotype" w:eastAsia="Palatino Linotype" w:hAnsi="Palatino Linotype"/>
          <w:color w:val="000000"/>
          <w:spacing w:val="2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that</w:t>
      </w:r>
      <w:r>
        <w:rPr>
          <w:rFonts w:ascii="Palatino Linotype" w:cs="Palatino Linotype" w:eastAsia="Palatino Linotype" w:hAnsi="Palatino Linotype"/>
          <w:color w:val="000000"/>
          <w:spacing w:val="3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are</w:t>
      </w:r>
      <w:r>
        <w:rPr>
          <w:rFonts w:ascii="Palatino Linotype" w:cs="Palatino Linotype" w:eastAsia="Palatino Linotype" w:hAnsi="Palatino Linotype"/>
          <w:color w:val="000000"/>
          <w:spacing w:val="2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both</w:t>
      </w:r>
      <w:r>
        <w:rPr>
          <w:rFonts w:ascii="Palatino Linotype" w:cs="Palatino Linotype" w:eastAsia="Palatino Linotype" w:hAnsi="Palatino Linotype"/>
          <w:color w:val="000000"/>
          <w:spacing w:val="3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high-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7"/>
          <w:sz w:val="20"/>
          <w:szCs w:val="20"/>
        </w:rPr>
        <w:t>performance</w:t>
      </w:r>
      <w:r>
        <w:rPr>
          <w:rFonts w:ascii="Palatino Linotype" w:cs="Palatino Linotype" w:eastAsia="Palatino Linotype" w:hAnsi="Palatino Linotype"/>
          <w:color w:val="000000"/>
          <w:spacing w:val="-2"/>
          <w:w w:val="107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and</w:t>
      </w:r>
      <w:r>
        <w:rPr>
          <w:rFonts w:ascii="Palatino Linotype" w:cs="Palatino Linotype" w:eastAsia="Palatino Linotype" w:hAnsi="Palatino Linotype"/>
          <w:color w:val="000000"/>
          <w:spacing w:val="1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provide</w:t>
      </w:r>
      <w:r>
        <w:rPr>
          <w:rFonts w:ascii="Palatino Linotype" w:cs="Palatino Linotype" w:eastAsia="Palatino Linotype" w:hAnsi="Palatino Linotype"/>
          <w:color w:val="000000"/>
          <w:spacing w:val="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alternatives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to</w:t>
      </w:r>
      <w:r>
        <w:rPr>
          <w:rFonts w:ascii="Palatino Linotype" w:cs="Palatino Linotype" w:eastAsia="Palatino Linotype" w:hAnsi="Palatino Linotype"/>
          <w:color w:val="000000"/>
          <w:spacing w:val="18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color w:val="000000"/>
          <w:spacing w:val="3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general</w:t>
      </w:r>
      <w:r>
        <w:rPr>
          <w:rFonts w:ascii="Palatino Linotype" w:cs="Palatino Linotype" w:eastAsia="Palatino Linotype" w:hAnsi="Palatino Linotype"/>
          <w:color w:val="000000"/>
          <w:spacing w:val="41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collection</w:t>
      </w:r>
      <w:r>
        <w:rPr>
          <w:rFonts w:ascii="Palatino Linotype" w:cs="Palatino Linotype" w:eastAsia="Palatino Linotype" w:hAnsi="Palatino Linotype"/>
          <w:color w:val="000000"/>
          <w:spacing w:val="3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types</w:t>
      </w:r>
      <w:r>
        <w:rPr>
          <w:rFonts w:ascii="Palatino Linotype" w:cs="Palatino Linotype" w:eastAsia="Palatino Linotype" w:hAnsi="Palatino Linotype"/>
          <w:color w:val="000000"/>
          <w:spacing w:val="2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of</w:t>
      </w:r>
      <w:r>
        <w:rPr>
          <w:rFonts w:ascii="Palatino Linotype" w:cs="Palatino Linotype" w:eastAsia="Palatino Linotype" w:hAnsi="Palatino Linotype"/>
          <w:color w:val="000000"/>
          <w:spacing w:val="14"/>
          <w:w w:val="100"/>
          <w:sz w:val="20"/>
          <w:szCs w:val="20"/>
        </w:rPr>
        <w:t> </w:t>
      </w:r>
      <w:r>
        <w:rPr>
          <w:rFonts w:ascii="Gill Sans MT" w:cs="Gill Sans MT" w:eastAsia="Gill Sans MT" w:hAnsi="Gill Sans MT"/>
          <w:color w:val="008000"/>
          <w:spacing w:val="0"/>
          <w:w w:val="160"/>
          <w:sz w:val="18"/>
          <w:szCs w:val="18"/>
        </w:rPr>
        <w:t>dict</w:t>
      </w:r>
      <w:r>
        <w:rPr>
          <w:rFonts w:ascii="Palatino Linotype" w:cs="Palatino Linotype" w:eastAsia="Palatino Linotype" w:hAnsi="Palatino Linotype"/>
          <w:color w:val="000000"/>
          <w:spacing w:val="0"/>
          <w:w w:val="98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2"/>
          <w:w w:val="100"/>
          <w:sz w:val="20"/>
          <w:szCs w:val="20"/>
        </w:rPr>
        <w:t> </w:t>
      </w:r>
      <w:r>
        <w:rPr>
          <w:rFonts w:ascii="Gill Sans MT" w:cs="Gill Sans MT" w:eastAsia="Gill Sans MT" w:hAnsi="Gill Sans MT"/>
          <w:color w:val="008000"/>
          <w:spacing w:val="0"/>
          <w:w w:val="207"/>
          <w:sz w:val="18"/>
          <w:szCs w:val="18"/>
        </w:rPr>
        <w:t>list</w:t>
      </w:r>
      <w:r>
        <w:rPr>
          <w:rFonts w:ascii="Palatino Linotype" w:cs="Palatino Linotype" w:eastAsia="Palatino Linotype" w:hAnsi="Palatino Linotype"/>
          <w:color w:val="000000"/>
          <w:spacing w:val="0"/>
          <w:w w:val="98"/>
          <w:sz w:val="20"/>
          <w:szCs w:val="20"/>
        </w:rPr>
        <w:t>,</w:t>
      </w:r>
      <w:r>
        <w:rPr>
          <w:rFonts w:ascii="Palatino Linotype" w:cs="Palatino Linotype" w:eastAsia="Palatino Linotype" w:hAnsi="Palatino Linotype"/>
          <w:color w:val="000000"/>
          <w:spacing w:val="2"/>
          <w:w w:val="100"/>
          <w:sz w:val="20"/>
          <w:szCs w:val="20"/>
        </w:rPr>
        <w:t> </w:t>
      </w:r>
      <w:r>
        <w:rPr>
          <w:rFonts w:ascii="Gill Sans MT" w:cs="Gill Sans MT" w:eastAsia="Gill Sans MT" w:hAnsi="Gill Sans MT"/>
          <w:color w:val="008000"/>
          <w:spacing w:val="0"/>
          <w:w w:val="147"/>
          <w:sz w:val="18"/>
          <w:szCs w:val="18"/>
        </w:rPr>
        <w:t>tuple</w:t>
      </w:r>
      <w:r>
        <w:rPr>
          <w:rFonts w:ascii="Gill Sans MT" w:cs="Gill Sans MT" w:eastAsia="Gill Sans MT" w:hAnsi="Gill Sans MT"/>
          <w:color w:val="008000"/>
          <w:spacing w:val="-21"/>
          <w:w w:val="147"/>
          <w:sz w:val="18"/>
          <w:szCs w:val="18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and</w:t>
      </w:r>
      <w:r>
        <w:rPr>
          <w:rFonts w:ascii="Palatino Linotype" w:cs="Palatino Linotype" w:eastAsia="Palatino Linotype" w:hAnsi="Palatino Linotype"/>
          <w:color w:val="000000"/>
          <w:spacing w:val="19"/>
          <w:w w:val="100"/>
          <w:sz w:val="20"/>
          <w:szCs w:val="20"/>
        </w:rPr>
        <w:t> </w:t>
      </w:r>
      <w:r>
        <w:rPr>
          <w:rFonts w:ascii="Gill Sans MT" w:cs="Gill Sans MT" w:eastAsia="Gill Sans MT" w:hAnsi="Gill Sans MT"/>
          <w:color w:val="008000"/>
          <w:spacing w:val="0"/>
          <w:w w:val="150"/>
          <w:sz w:val="18"/>
          <w:szCs w:val="18"/>
        </w:rPr>
        <w:t>set</w:t>
      </w:r>
      <w:r>
        <w:rPr>
          <w:rFonts w:ascii="Palatino Linotype" w:cs="Palatino Linotype" w:eastAsia="Palatino Linotype" w:hAnsi="Palatino Linotype"/>
          <w:color w:val="000000"/>
          <w:spacing w:val="0"/>
          <w:w w:val="106"/>
          <w:sz w:val="20"/>
          <w:szCs w:val="20"/>
        </w:rPr>
        <w:t>.</w:t>
      </w:r>
      <w:r>
        <w:rPr>
          <w:rFonts w:ascii="Palatino Linotype" w:cs="Palatino Linotype" w:eastAsia="Palatino Linotype" w:hAnsi="Palatino Linotype"/>
          <w:color w:val="000000"/>
          <w:spacing w:val="2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color w:val="000000"/>
          <w:spacing w:val="12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module</w:t>
      </w:r>
      <w:r>
        <w:rPr>
          <w:rFonts w:ascii="Palatino Linotype" w:cs="Palatino Linotype" w:eastAsia="Palatino Linotype" w:hAnsi="Palatino Linotype"/>
          <w:color w:val="000000"/>
          <w:spacing w:val="2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7"/>
          <w:sz w:val="20"/>
          <w:szCs w:val="20"/>
        </w:rPr>
        <w:t>also</w:t>
      </w:r>
      <w:r>
        <w:rPr>
          <w:rFonts w:ascii="Palatino Linotype" w:cs="Palatino Linotype" w:eastAsia="Palatino Linotype" w:hAnsi="Palatino Linotype"/>
          <w:color w:val="000000"/>
          <w:spacing w:val="0"/>
          <w:w w:val="107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deﬁnes</w:t>
      </w:r>
      <w:r>
        <w:rPr>
          <w:rFonts w:ascii="Palatino Linotype" w:cs="Palatino Linotype" w:eastAsia="Palatino Linotype" w:hAnsi="Palatino Linotype"/>
          <w:color w:val="000000"/>
          <w:spacing w:val="4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9"/>
          <w:sz w:val="20"/>
          <w:szCs w:val="20"/>
        </w:rPr>
        <w:t>abstract</w:t>
      </w:r>
      <w:r>
        <w:rPr>
          <w:rFonts w:ascii="Palatino Linotype" w:cs="Palatino Linotype" w:eastAsia="Palatino Linotype" w:hAnsi="Palatino Linotype"/>
          <w:color w:val="000000"/>
          <w:spacing w:val="-3"/>
          <w:w w:val="109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base</w:t>
      </w:r>
      <w:r>
        <w:rPr>
          <w:rFonts w:ascii="Palatino Linotype" w:cs="Palatino Linotype" w:eastAsia="Palatino Linotype" w:hAnsi="Palatino Linotype"/>
          <w:color w:val="000000"/>
          <w:spacing w:val="4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classes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describing</w:t>
      </w:r>
      <w:r>
        <w:rPr>
          <w:rFonts w:ascii="Palatino Linotype" w:cs="Palatino Linotype" w:eastAsia="Palatino Linotype" w:hAnsi="Palatino Linotype"/>
          <w:color w:val="000000"/>
          <w:spacing w:val="3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diﬀerent</w:t>
      </w:r>
      <w:r>
        <w:rPr>
          <w:rFonts w:ascii="Palatino Linotype" w:cs="Palatino Linotype" w:eastAsia="Palatino Linotype" w:hAnsi="Palatino Linotype"/>
          <w:color w:val="000000"/>
          <w:spacing w:val="48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types</w:t>
      </w:r>
      <w:r>
        <w:rPr>
          <w:rFonts w:ascii="Palatino Linotype" w:cs="Palatino Linotype" w:eastAsia="Palatino Linotype" w:hAnsi="Palatino Linotype"/>
          <w:color w:val="000000"/>
          <w:spacing w:val="2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of</w:t>
      </w:r>
      <w:r>
        <w:rPr>
          <w:rFonts w:ascii="Palatino Linotype" w:cs="Palatino Linotype" w:eastAsia="Palatino Linotype" w:hAnsi="Palatino Linotype"/>
          <w:color w:val="000000"/>
          <w:spacing w:val="1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collection</w:t>
      </w:r>
      <w:r>
        <w:rPr>
          <w:rFonts w:ascii="Palatino Linotype" w:cs="Palatino Linotype" w:eastAsia="Palatino Linotype" w:hAnsi="Palatino Linotype"/>
          <w:color w:val="000000"/>
          <w:spacing w:val="3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functionality</w:t>
      </w:r>
      <w:r>
        <w:rPr>
          <w:rFonts w:ascii="Palatino Linotype" w:cs="Palatino Linotype" w:eastAsia="Palatino Linotype" w:hAnsi="Palatino Linotype"/>
          <w:color w:val="000000"/>
          <w:spacing w:val="2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(such</w:t>
      </w:r>
      <w:r>
        <w:rPr>
          <w:rFonts w:ascii="Palatino Linotype" w:cs="Palatino Linotype" w:eastAsia="Palatino Linotype" w:hAnsi="Palatino Linotype"/>
          <w:color w:val="000000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as</w:t>
      </w:r>
      <w:r>
        <w:rPr>
          <w:rFonts w:ascii="Palatino Linotype" w:cs="Palatino Linotype" w:eastAsia="Palatino Linotype" w:hAnsi="Palatino Linotype"/>
          <w:color w:val="000000"/>
          <w:spacing w:val="22"/>
          <w:w w:val="100"/>
          <w:sz w:val="20"/>
          <w:szCs w:val="20"/>
        </w:rPr>
        <w:t> </w:t>
      </w:r>
      <w:r>
        <w:rPr>
          <w:rFonts w:ascii="Gill Sans MT" w:cs="Gill Sans MT" w:eastAsia="Gill Sans MT" w:hAnsi="Gill Sans MT"/>
          <w:color w:val="000000"/>
          <w:spacing w:val="0"/>
          <w:w w:val="126"/>
          <w:sz w:val="18"/>
          <w:szCs w:val="18"/>
        </w:rPr>
        <w:t>MutableSet</w:t>
      </w:r>
      <w:r>
        <w:rPr>
          <w:rFonts w:ascii="Gill Sans MT" w:cs="Gill Sans MT" w:eastAsia="Gill Sans MT" w:hAnsi="Gill Sans MT"/>
          <w:color w:val="000000"/>
          <w:spacing w:val="46"/>
          <w:w w:val="126"/>
          <w:sz w:val="18"/>
          <w:szCs w:val="18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26"/>
          <w:sz w:val="20"/>
          <w:szCs w:val="20"/>
        </w:rPr>
        <w:t>and</w:t>
      </w:r>
      <w:r>
        <w:rPr>
          <w:rFonts w:ascii="Palatino Linotype" w:cs="Palatino Linotype" w:eastAsia="Palatino Linotype" w:hAnsi="Palatino Linotype"/>
          <w:color w:val="000000"/>
          <w:spacing w:val="0"/>
          <w:w w:val="126"/>
          <w:sz w:val="20"/>
          <w:szCs w:val="20"/>
        </w:rPr>
        <w:t> </w:t>
      </w:r>
      <w:r>
        <w:rPr>
          <w:rFonts w:ascii="Gill Sans MT" w:cs="Gill Sans MT" w:eastAsia="Gill Sans MT" w:hAnsi="Gill Sans MT"/>
          <w:color w:val="000000"/>
          <w:spacing w:val="0"/>
          <w:w w:val="127"/>
          <w:sz w:val="18"/>
          <w:szCs w:val="18"/>
        </w:rPr>
        <w:t>ItemsView</w:t>
      </w:r>
      <w:r>
        <w:rPr>
          <w:rFonts w:ascii="Palatino Linotype" w:cs="Palatino Linotype" w:eastAsia="Palatino Linotype" w:hAnsi="Palatino Linotype"/>
          <w:color w:val="000000"/>
          <w:spacing w:val="0"/>
          <w:w w:val="96"/>
          <w:sz w:val="20"/>
          <w:szCs w:val="20"/>
        </w:rPr>
        <w:t>).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left"/>
        <w:ind w:left="107"/>
      </w:pPr>
      <w:r>
        <w:rPr>
          <w:rFonts w:ascii="Times New Roman" w:cs="Times New Roman" w:eastAsia="Times New Roman" w:hAnsi="Times New Roman"/>
          <w:b/>
          <w:color w:val="3779B0"/>
          <w:spacing w:val="0"/>
          <w:w w:val="114"/>
          <w:sz w:val="36"/>
          <w:szCs w:val="36"/>
        </w:rPr>
        <w:t>Section</w:t>
      </w:r>
      <w:r>
        <w:rPr>
          <w:rFonts w:ascii="Times New Roman" w:cs="Times New Roman" w:eastAsia="Times New Roman" w:hAnsi="Times New Roman"/>
          <w:b/>
          <w:color w:val="3779B0"/>
          <w:spacing w:val="-2"/>
          <w:w w:val="114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3779B0"/>
          <w:spacing w:val="0"/>
          <w:w w:val="100"/>
          <w:sz w:val="36"/>
          <w:szCs w:val="36"/>
        </w:rPr>
        <w:t>47.1:</w:t>
      </w:r>
      <w:r>
        <w:rPr>
          <w:rFonts w:ascii="Times New Roman" w:cs="Times New Roman" w:eastAsia="Times New Roman" w:hAnsi="Times New Roman"/>
          <w:b/>
          <w:color w:val="3779B0"/>
          <w:spacing w:val="33"/>
          <w:w w:val="100"/>
          <w:sz w:val="36"/>
          <w:szCs w:val="36"/>
        </w:rPr>
        <w:t> </w:t>
      </w:r>
      <w:r>
        <w:rPr>
          <w:rFonts w:ascii="Times New Roman" w:cs="Times New Roman" w:eastAsia="Times New Roman" w:hAnsi="Times New Roman"/>
          <w:b/>
          <w:color w:val="3779B0"/>
          <w:spacing w:val="0"/>
          <w:w w:val="111"/>
          <w:sz w:val="36"/>
          <w:szCs w:val="36"/>
        </w:rPr>
        <w:t>collections.Counter</w:t>
      </w:r>
      <w:r>
        <w:rPr>
          <w:rFonts w:ascii="Times New Roman" w:cs="Times New Roman" w:eastAsia="Times New Roman" w:hAnsi="Times New Roman"/>
          <w:color w:val="000000"/>
          <w:spacing w:val="0"/>
          <w:w w:val="100"/>
          <w:sz w:val="36"/>
          <w:szCs w:val="36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line="267" w:lineRule="auto"/>
        <w:ind w:left="107" w:right="823"/>
      </w:pPr>
      <w:r>
        <w:rPr>
          <w:rFonts w:ascii="Palatino Linotype" w:cs="Palatino Linotype" w:eastAsia="Palatino Linotype" w:hAnsi="Palatino Linotype"/>
          <w:color w:val="3779B0"/>
          <w:w w:val="104"/>
          <w:sz w:val="20"/>
          <w:szCs w:val="20"/>
        </w:rPr>
      </w:r>
      <w:hyperlink r:id="rId4">
        <w:r>
          <w:rPr>
            <w:rFonts w:ascii="Palatino Linotype" w:cs="Palatino Linotype" w:eastAsia="Palatino Linotype" w:hAnsi="Palatino Linotype"/>
            <w:color w:val="3779B0"/>
            <w:spacing w:val="0"/>
            <w:w w:val="100"/>
            <w:sz w:val="20"/>
            <w:szCs w:val="20"/>
            <w:u w:color="3779B0" w:val="single"/>
          </w:rPr>
          <w:t>Counter</w:t>
        </w:r>
        <w:r>
          <w:rPr>
            <w:rFonts w:ascii="Palatino Linotype" w:cs="Palatino Linotype" w:eastAsia="Palatino Linotype" w:hAnsi="Palatino Linotype"/>
            <w:color w:val="3779B0"/>
            <w:spacing w:val="0"/>
            <w:w w:val="100"/>
            <w:sz w:val="20"/>
            <w:szCs w:val="20"/>
            <w:u w:color="3779B0" w:val="single"/>
          </w:rPr>
        </w:r>
        <w:r>
          <w:rPr>
            <w:rFonts w:ascii="Palatino Linotype" w:cs="Palatino Linotype" w:eastAsia="Palatino Linotype" w:hAnsi="Palatino Linotype"/>
            <w:color w:val="3779B0"/>
            <w:spacing w:val="31"/>
            <w:w w:val="100"/>
            <w:sz w:val="20"/>
            <w:szCs w:val="20"/>
          </w:rPr>
          <w:t> </w:t>
        </w:r>
        <w:r>
          <w:rPr>
            <w:rFonts w:ascii="Palatino Linotype" w:cs="Palatino Linotype" w:eastAsia="Palatino Linotype" w:hAnsi="Palatino Linotype"/>
            <w:color w:val="000000"/>
            <w:spacing w:val="0"/>
            <w:w w:val="100"/>
            <w:sz w:val="20"/>
            <w:szCs w:val="20"/>
          </w:rPr>
          <w:t>is</w:t>
        </w:r>
      </w:hyperlink>
      <w:r>
        <w:rPr>
          <w:rFonts w:ascii="Palatino Linotype" w:cs="Palatino Linotype" w:eastAsia="Palatino Linotype" w:hAnsi="Palatino Linotype"/>
          <w:color w:val="000000"/>
          <w:spacing w:val="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a</w:t>
      </w:r>
      <w:r>
        <w:rPr>
          <w:rFonts w:ascii="Palatino Linotype" w:cs="Palatino Linotype" w:eastAsia="Palatino Linotype" w:hAnsi="Palatino Linotype"/>
          <w:color w:val="000000"/>
          <w:spacing w:val="13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dict</w:t>
      </w:r>
      <w:r>
        <w:rPr>
          <w:rFonts w:ascii="Palatino Linotype" w:cs="Palatino Linotype" w:eastAsia="Palatino Linotype" w:hAnsi="Palatino Linotype"/>
          <w:color w:val="000000"/>
          <w:spacing w:val="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sub</w:t>
      </w:r>
      <w:r>
        <w:rPr>
          <w:rFonts w:ascii="Palatino Linotype" w:cs="Palatino Linotype" w:eastAsia="Palatino Linotype" w:hAnsi="Palatino Linotype"/>
          <w:color w:val="000000"/>
          <w:spacing w:val="2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class</w:t>
      </w:r>
      <w:r>
        <w:rPr>
          <w:rFonts w:ascii="Palatino Linotype" w:cs="Palatino Linotype" w:eastAsia="Palatino Linotype" w:hAnsi="Palatino Linotype"/>
          <w:color w:val="000000"/>
          <w:spacing w:val="31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that</w:t>
      </w:r>
      <w:r>
        <w:rPr>
          <w:rFonts w:ascii="Palatino Linotype" w:cs="Palatino Linotype" w:eastAsia="Palatino Linotype" w:hAnsi="Palatino Linotype"/>
          <w:color w:val="000000"/>
          <w:spacing w:val="3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allows</w:t>
      </w:r>
      <w:r>
        <w:rPr>
          <w:rFonts w:ascii="Palatino Linotype" w:cs="Palatino Linotype" w:eastAsia="Palatino Linotype" w:hAnsi="Palatino Linotype"/>
          <w:color w:val="000000"/>
          <w:spacing w:val="8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you</w:t>
      </w:r>
      <w:r>
        <w:rPr>
          <w:rFonts w:ascii="Palatino Linotype" w:cs="Palatino Linotype" w:eastAsia="Palatino Linotype" w:hAnsi="Palatino Linotype"/>
          <w:color w:val="000000"/>
          <w:spacing w:val="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to</w:t>
      </w:r>
      <w:r>
        <w:rPr>
          <w:rFonts w:ascii="Palatino Linotype" w:cs="Palatino Linotype" w:eastAsia="Palatino Linotype" w:hAnsi="Palatino Linotype"/>
          <w:color w:val="000000"/>
          <w:spacing w:val="18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easily</w:t>
      </w:r>
      <w:r>
        <w:rPr>
          <w:rFonts w:ascii="Palatino Linotype" w:cs="Palatino Linotype" w:eastAsia="Palatino Linotype" w:hAnsi="Palatino Linotype"/>
          <w:color w:val="000000"/>
          <w:spacing w:val="12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count</w:t>
      </w:r>
      <w:r>
        <w:rPr>
          <w:rFonts w:ascii="Palatino Linotype" w:cs="Palatino Linotype" w:eastAsia="Palatino Linotype" w:hAnsi="Palatino Linotype"/>
          <w:color w:val="000000"/>
          <w:spacing w:val="32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10"/>
          <w:sz w:val="20"/>
          <w:szCs w:val="20"/>
        </w:rPr>
        <w:t>objects.</w:t>
      </w:r>
      <w:r>
        <w:rPr>
          <w:rFonts w:ascii="Palatino Linotype" w:cs="Palatino Linotype" w:eastAsia="Palatino Linotype" w:hAnsi="Palatino Linotype"/>
          <w:color w:val="000000"/>
          <w:spacing w:val="-3"/>
          <w:w w:val="11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It</w:t>
      </w:r>
      <w:r>
        <w:rPr>
          <w:rFonts w:ascii="Palatino Linotype" w:cs="Palatino Linotype" w:eastAsia="Palatino Linotype" w:hAnsi="Palatino Linotype"/>
          <w:color w:val="000000"/>
          <w:spacing w:val="-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has</w:t>
      </w:r>
      <w:r>
        <w:rPr>
          <w:rFonts w:ascii="Palatino Linotype" w:cs="Palatino Linotype" w:eastAsia="Palatino Linotype" w:hAnsi="Palatino Linotype"/>
          <w:color w:val="000000"/>
          <w:spacing w:val="2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utility</w:t>
      </w:r>
      <w:r>
        <w:rPr>
          <w:rFonts w:ascii="Palatino Linotype" w:cs="Palatino Linotype" w:eastAsia="Palatino Linotype" w:hAnsi="Palatino Linotype"/>
          <w:color w:val="000000"/>
          <w:spacing w:val="-1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methods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for</w:t>
      </w:r>
      <w:r>
        <w:rPr>
          <w:rFonts w:ascii="Palatino Linotype" w:cs="Palatino Linotype" w:eastAsia="Palatino Linotype" w:hAnsi="Palatino Linotype"/>
          <w:color w:val="000000"/>
          <w:spacing w:val="1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working</w:t>
      </w:r>
      <w:r>
        <w:rPr>
          <w:rFonts w:ascii="Palatino Linotype" w:cs="Palatino Linotype" w:eastAsia="Palatino Linotype" w:hAnsi="Palatino Linotype"/>
          <w:color w:val="000000"/>
          <w:spacing w:val="-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with</w:t>
      </w:r>
      <w:r>
        <w:rPr>
          <w:rFonts w:ascii="Palatino Linotype" w:cs="Palatino Linotype" w:eastAsia="Palatino Linotype" w:hAnsi="Palatino Linotype"/>
          <w:color w:val="000000"/>
          <w:spacing w:val="-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1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color w:val="000000"/>
          <w:spacing w:val="0"/>
          <w:w w:val="11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8"/>
          <w:sz w:val="20"/>
          <w:szCs w:val="20"/>
        </w:rPr>
        <w:t>frequencies</w:t>
      </w:r>
      <w:r>
        <w:rPr>
          <w:rFonts w:ascii="Palatino Linotype" w:cs="Palatino Linotype" w:eastAsia="Palatino Linotype" w:hAnsi="Palatino Linotype"/>
          <w:color w:val="000000"/>
          <w:spacing w:val="-2"/>
          <w:w w:val="108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of</w:t>
      </w:r>
      <w:r>
        <w:rPr>
          <w:rFonts w:ascii="Palatino Linotype" w:cs="Palatino Linotype" w:eastAsia="Palatino Linotype" w:hAnsi="Palatino Linotype"/>
          <w:color w:val="000000"/>
          <w:spacing w:val="1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color w:val="000000"/>
          <w:spacing w:val="3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11"/>
          <w:sz w:val="20"/>
          <w:szCs w:val="20"/>
        </w:rPr>
        <w:t>objects</w:t>
      </w:r>
      <w:r>
        <w:rPr>
          <w:rFonts w:ascii="Palatino Linotype" w:cs="Palatino Linotype" w:eastAsia="Palatino Linotype" w:hAnsi="Palatino Linotype"/>
          <w:color w:val="000000"/>
          <w:spacing w:val="-3"/>
          <w:w w:val="11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that</w:t>
      </w:r>
      <w:r>
        <w:rPr>
          <w:rFonts w:ascii="Palatino Linotype" w:cs="Palatino Linotype" w:eastAsia="Palatino Linotype" w:hAnsi="Palatino Linotype"/>
          <w:color w:val="000000"/>
          <w:spacing w:val="3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you</w:t>
      </w:r>
      <w:r>
        <w:rPr>
          <w:rFonts w:ascii="Palatino Linotype" w:cs="Palatino Linotype" w:eastAsia="Palatino Linotype" w:hAnsi="Palatino Linotype"/>
          <w:color w:val="000000"/>
          <w:spacing w:val="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  <w:t>are</w:t>
      </w:r>
      <w:r>
        <w:rPr>
          <w:rFonts w:ascii="Palatino Linotype" w:cs="Palatino Linotype" w:eastAsia="Palatino Linotype" w:hAnsi="Palatino Linotype"/>
          <w:color w:val="000000"/>
          <w:spacing w:val="2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color w:val="000000"/>
          <w:spacing w:val="0"/>
          <w:w w:val="103"/>
          <w:sz w:val="20"/>
          <w:szCs w:val="20"/>
        </w:rPr>
        <w:t>counting.</w:t>
      </w:r>
      <w:r>
        <w:rPr>
          <w:rFonts w:ascii="Palatino Linotype" w:cs="Palatino Linotype" w:eastAsia="Palatino Linotype" w:hAnsi="Palatino Linotype"/>
          <w:color w:val="000000"/>
          <w:spacing w:val="0"/>
          <w:w w:val="100"/>
          <w:sz w:val="20"/>
          <w:szCs w:val="20"/>
        </w:rPr>
      </w:r>
    </w:p>
    <w:p>
      <w:pPr>
        <w:rPr>
          <w:sz w:val="11"/>
          <w:szCs w:val="11"/>
        </w:rPr>
        <w:jc w:val="left"/>
        <w:spacing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Gill Sans MT" w:cs="Gill Sans MT" w:eastAsia="Gill Sans MT" w:hAnsi="Gill Sans MT"/>
          <w:sz w:val="18"/>
          <w:szCs w:val="18"/>
        </w:rPr>
        <w:jc w:val="left"/>
        <w:ind w:left="182"/>
      </w:pPr>
      <w:r>
        <w:pict>
          <v:group coordorigin="567,-94" coordsize="10772,642" style="position:absolute;margin-left:28.346pt;margin-top:-4.69321pt;width:538.587pt;height:32.124pt;mso-position-horizontal-relative:page;mso-position-vertical-relative:paragraph;z-index:-126">
            <v:shape coordorigin="567,-94" coordsize="10772,642" fillcolor="#F9F9F9" filled="t" path="m11207,-93l11189,-94,717,-94,641,-74,587,-18,567,56,567,399,587,474,643,529,717,549,11189,549,11264,528,11319,473,11339,399,11339,56,11318,-19,11263,-74,11207,-93xe" stroked="f" style="position:absolute;left:567;top:-94;width:10772;height:642">
              <v:path arrowok="t"/>
              <v:fill/>
            </v:shape>
            <w10:wrap type="none"/>
          </v:group>
        </w:pict>
      </w:r>
      <w:r>
        <w:rPr>
          <w:rFonts w:ascii="Gill Sans MT" w:cs="Gill Sans MT" w:eastAsia="Gill Sans MT" w:hAnsi="Gill Sans MT"/>
          <w:b/>
          <w:color w:val="FF7700"/>
          <w:spacing w:val="0"/>
          <w:w w:val="100"/>
          <w:sz w:val="18"/>
          <w:szCs w:val="18"/>
        </w:rPr>
        <w:t>import</w:t>
      </w:r>
      <w:r>
        <w:rPr>
          <w:rFonts w:ascii="Gill Sans MT" w:cs="Gill Sans MT" w:eastAsia="Gill Sans MT" w:hAnsi="Gill Sans MT"/>
          <w:b/>
          <w:color w:val="FF7700"/>
          <w:spacing w:val="0"/>
          <w:w w:val="100"/>
          <w:sz w:val="18"/>
          <w:szCs w:val="18"/>
        </w:rPr>
        <w:t>  </w:t>
      </w:r>
      <w:r>
        <w:rPr>
          <w:rFonts w:ascii="Gill Sans MT" w:cs="Gill Sans MT" w:eastAsia="Gill Sans MT" w:hAnsi="Gill Sans MT"/>
          <w:b/>
          <w:color w:val="FF7700"/>
          <w:spacing w:val="17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DC133B"/>
          <w:spacing w:val="0"/>
          <w:w w:val="152"/>
          <w:sz w:val="18"/>
          <w:szCs w:val="18"/>
        </w:rPr>
        <w:t>collections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</w:r>
    </w:p>
    <w:p>
      <w:pPr>
        <w:rPr>
          <w:rFonts w:ascii="Gill Sans MT" w:cs="Gill Sans MT" w:eastAsia="Gill Sans MT" w:hAnsi="Gill Sans MT"/>
          <w:sz w:val="18"/>
          <w:szCs w:val="18"/>
        </w:rPr>
        <w:jc w:val="left"/>
        <w:spacing w:before="37"/>
        <w:ind w:left="182"/>
      </w:pPr>
      <w:r>
        <w:rPr>
          <w:rFonts w:ascii="Gill Sans MT" w:cs="Gill Sans MT" w:eastAsia="Gill Sans MT" w:hAnsi="Gill Sans MT"/>
          <w:spacing w:val="0"/>
          <w:w w:val="133"/>
          <w:sz w:val="18"/>
          <w:szCs w:val="18"/>
        </w:rPr>
        <w:t>counts</w:t>
      </w:r>
      <w:r>
        <w:rPr>
          <w:rFonts w:ascii="Gill Sans MT" w:cs="Gill Sans MT" w:eastAsia="Gill Sans MT" w:hAnsi="Gill Sans MT"/>
          <w:spacing w:val="41"/>
          <w:w w:val="133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=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1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DC133B"/>
          <w:spacing w:val="0"/>
          <w:w w:val="152"/>
          <w:sz w:val="18"/>
          <w:szCs w:val="18"/>
        </w:rPr>
        <w:t>collections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.</w:t>
      </w:r>
      <w:r>
        <w:rPr>
          <w:rFonts w:ascii="Gill Sans MT" w:cs="Gill Sans MT" w:eastAsia="Gill Sans MT" w:hAnsi="Gill Sans MT"/>
          <w:color w:val="000000"/>
          <w:spacing w:val="0"/>
          <w:w w:val="121"/>
          <w:sz w:val="18"/>
          <w:szCs w:val="18"/>
        </w:rPr>
        <w:t>Counter</w:t>
      </w:r>
      <w:r>
        <w:rPr>
          <w:rFonts w:ascii="Gill Sans MT" w:cs="Gill Sans MT" w:eastAsia="Gill Sans MT" w:hAnsi="Gill Sans MT"/>
          <w:color w:val="000000"/>
          <w:spacing w:val="0"/>
          <w:w w:val="185"/>
          <w:sz w:val="18"/>
          <w:szCs w:val="18"/>
        </w:rPr>
        <w:t>(</w:t>
      </w:r>
      <w:r>
        <w:rPr>
          <w:rFonts w:ascii="Gill Sans MT" w:cs="Gill Sans MT" w:eastAsia="Gill Sans MT" w:hAnsi="Gill Sans MT"/>
          <w:color w:val="000000"/>
          <w:spacing w:val="0"/>
          <w:w w:val="180"/>
          <w:sz w:val="18"/>
          <w:szCs w:val="18"/>
        </w:rPr>
        <w:t>[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2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3</w:t>
      </w:r>
      <w:r>
        <w:rPr>
          <w:rFonts w:ascii="Gill Sans MT" w:cs="Gill Sans MT" w:eastAsia="Gill Sans MT" w:hAnsi="Gill Sans MT"/>
          <w:color w:val="000000"/>
          <w:spacing w:val="0"/>
          <w:w w:val="180"/>
          <w:sz w:val="18"/>
          <w:szCs w:val="18"/>
        </w:rPr>
        <w:t>]</w:t>
      </w:r>
      <w:r>
        <w:rPr>
          <w:rFonts w:ascii="Gill Sans MT" w:cs="Gill Sans MT" w:eastAsia="Gill Sans MT" w:hAnsi="Gill Sans MT"/>
          <w:color w:val="000000"/>
          <w:spacing w:val="0"/>
          <w:w w:val="185"/>
          <w:sz w:val="18"/>
          <w:szCs w:val="18"/>
        </w:rPr>
        <w:t>)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Gill Sans MT" w:cs="Gill Sans MT" w:eastAsia="Gill Sans MT" w:hAnsi="Gill Sans MT"/>
          <w:sz w:val="18"/>
          <w:szCs w:val="18"/>
        </w:rPr>
        <w:jc w:val="left"/>
        <w:spacing w:line="267" w:lineRule="auto"/>
        <w:ind w:left="107" w:right="196"/>
      </w:pPr>
      <w:r>
        <w:pict>
          <v:group coordorigin="3132,337" coordsize="2927,227" style="position:absolute;margin-left:156.612pt;margin-top:16.8529pt;width:146.367pt;height:11.367pt;mso-position-horizontal-relative:page;mso-position-vertical-relative:paragraph;z-index:-111">
            <v:shape coordorigin="3138,343" coordsize="756,216" fillcolor="#F9F9F9" filled="t" path="m3138,343l3138,559,3894,559,3894,343,3138,343xe" stroked="f" style="position:absolute;left:3138;top:343;width:756;height:216">
              <v:path arrowok="t"/>
              <v:fill/>
            </v:shape>
            <v:shape coordorigin="3894,343" coordsize="108,216" fillcolor="#F9F9F9" filled="t" path="m3894,343l3894,559,4002,559,4002,343,3894,343xe" stroked="f" style="position:absolute;left:3894;top:343;width:108;height:216">
              <v:path arrowok="t"/>
              <v:fill/>
            </v:shape>
            <v:shape coordorigin="4002,343" coordsize="108,216" fillcolor="#F9F9F9" filled="t" path="m4002,343l4002,559,4110,559,4110,343,4002,343xe" stroked="f" style="position:absolute;left:4002;top:343;width:108;height:216">
              <v:path arrowok="t"/>
              <v:fill/>
            </v:shape>
            <v:shape coordorigin="4110,343" coordsize="108,216" fillcolor="#F9F9F9" filled="t" path="m4110,343l4110,559,4218,559,4218,343,4110,343xe" stroked="f" style="position:absolute;left:4110;top:343;width:108;height:216">
              <v:path arrowok="t"/>
              <v:fill/>
            </v:shape>
            <v:shape coordorigin="4218,343" coordsize="216,216" fillcolor="#F9F9F9" filled="t" path="m4218,343l4218,559,4434,559,4434,343,4218,343xe" stroked="f" style="position:absolute;left:4218;top:343;width:216;height:216">
              <v:path arrowok="t"/>
              <v:fill/>
            </v:shape>
            <v:shape coordorigin="4434,343" coordsize="108,216" fillcolor="#F9F9F9" filled="t" path="m4434,343l4434,559,4542,559,4542,343,4434,343xe" stroked="f" style="position:absolute;left:4434;top:343;width:108;height:216">
              <v:path arrowok="t"/>
              <v:fill/>
            </v:shape>
            <v:shape coordorigin="4542,343" coordsize="108,216" fillcolor="#F9F9F9" filled="t" path="m4542,343l4542,559,4650,559,4650,343,4542,343xe" stroked="f" style="position:absolute;left:4542;top:343;width:108;height:216">
              <v:path arrowok="t"/>
              <v:fill/>
            </v:shape>
            <v:shape coordorigin="4650,343" coordsize="108,216" fillcolor="#F9F9F9" filled="t" path="m4650,343l4650,559,4758,559,4758,343,4650,343xe" stroked="f" style="position:absolute;left:4650;top:343;width:108;height:216">
              <v:path arrowok="t"/>
              <v:fill/>
            </v:shape>
            <v:shape coordorigin="4758,343" coordsize="108,216" fillcolor="#F9F9F9" filled="t" path="m4758,343l4758,559,4866,559,4866,343,4758,343xe" stroked="f" style="position:absolute;left:4758;top:343;width:108;height:216">
              <v:path arrowok="t"/>
              <v:fill/>
            </v:shape>
            <v:shape coordorigin="4866,343" coordsize="216,216" fillcolor="#F9F9F9" filled="t" path="m4866,343l4866,559,5082,559,5082,343,4866,343xe" stroked="f" style="position:absolute;left:4866;top:343;width:216;height:216">
              <v:path arrowok="t"/>
              <v:fill/>
            </v:shape>
            <v:shape coordorigin="5082,343" coordsize="108,216" fillcolor="#F9F9F9" filled="t" path="m5082,343l5082,559,5190,559,5190,343,5082,343xe" stroked="f" style="position:absolute;left:5082;top:343;width:108;height:216">
              <v:path arrowok="t"/>
              <v:fill/>
            </v:shape>
            <v:shape coordorigin="5190,343" coordsize="108,216" fillcolor="#F9F9F9" filled="t" path="m5190,343l5190,559,5298,559,5298,343,5190,343xe" stroked="f" style="position:absolute;left:5190;top:343;width:108;height:216">
              <v:path arrowok="t"/>
              <v:fill/>
            </v:shape>
            <v:shape coordorigin="5298,343" coordsize="108,216" fillcolor="#F9F9F9" filled="t" path="m5298,343l5298,559,5406,559,5406,343,5298,343xe" stroked="f" style="position:absolute;left:5298;top:343;width:108;height:216">
              <v:path arrowok="t"/>
              <v:fill/>
            </v:shape>
            <v:shape coordorigin="5406,343" coordsize="108,216" fillcolor="#F9F9F9" filled="t" path="m5406,343l5406,559,5514,559,5514,343,5406,343xe" stroked="f" style="position:absolute;left:5406;top:343;width:108;height:216">
              <v:path arrowok="t"/>
              <v:fill/>
            </v:shape>
            <v:shape coordorigin="5514,343" coordsize="216,216" fillcolor="#F9F9F9" filled="t" path="m5514,343l5514,559,5730,559,5730,343,5514,343xe" stroked="f" style="position:absolute;left:5514;top:343;width:216;height:216">
              <v:path arrowok="t"/>
              <v:fill/>
            </v:shape>
            <v:shape coordorigin="5730,343" coordsize="108,216" fillcolor="#F9F9F9" filled="t" path="m5730,343l5730,559,5838,559,5838,343,5730,343xe" stroked="f" style="position:absolute;left:5730;top:343;width:108;height:216">
              <v:path arrowok="t"/>
              <v:fill/>
            </v:shape>
            <v:shape coordorigin="5838,343" coordsize="108,216" fillcolor="#F9F9F9" filled="t" path="m5838,343l5838,559,5946,559,5946,343,5838,343xe" stroked="f" style="position:absolute;left:5838;top:343;width:108;height:216">
              <v:path arrowok="t"/>
              <v:fill/>
            </v:shape>
            <v:shape coordorigin="5946,343" coordsize="108,216" fillcolor="#F9F9F9" filled="t" path="m5946,343l5946,559,6054,559,6054,343,5946,343xe" stroked="f" style="position:absolute;left:5946;top:343;width:108;height:216">
              <v:path arrowok="t"/>
              <v:fill/>
            </v:shape>
            <w10:wrap type="none"/>
          </v:group>
        </w:pic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3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above</w:t>
      </w:r>
      <w:r>
        <w:rPr>
          <w:rFonts w:ascii="Palatino Linotype" w:cs="Palatino Linotype" w:eastAsia="Palatino Linotype" w:hAnsi="Palatino Linotype"/>
          <w:spacing w:val="3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code</w:t>
      </w:r>
      <w:r>
        <w:rPr>
          <w:rFonts w:ascii="Palatino Linotype" w:cs="Palatino Linotype" w:eastAsia="Palatino Linotype" w:hAnsi="Palatino Linotype"/>
          <w:spacing w:val="3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11"/>
          <w:sz w:val="20"/>
          <w:szCs w:val="20"/>
        </w:rPr>
        <w:t>creates</w:t>
      </w:r>
      <w:r>
        <w:rPr>
          <w:rFonts w:ascii="Palatino Linotype" w:cs="Palatino Linotype" w:eastAsia="Palatino Linotype" w:hAnsi="Palatino Linotype"/>
          <w:spacing w:val="-3"/>
          <w:w w:val="11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an</w:t>
      </w:r>
      <w:r>
        <w:rPr>
          <w:rFonts w:ascii="Palatino Linotype" w:cs="Palatino Linotype" w:eastAsia="Palatino Linotype" w:hAnsi="Palatino Linotype"/>
          <w:spacing w:val="1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object,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3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counts,</w:t>
      </w:r>
      <w:r>
        <w:rPr>
          <w:rFonts w:ascii="Palatino Linotype" w:cs="Palatino Linotype" w:eastAsia="Palatino Linotype" w:hAnsi="Palatino Linotype"/>
          <w:spacing w:val="4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which</w:t>
      </w:r>
      <w:r>
        <w:rPr>
          <w:rFonts w:ascii="Palatino Linotype" w:cs="Palatino Linotype" w:eastAsia="Palatino Linotype" w:hAnsi="Palatino Linotype"/>
          <w:spacing w:val="2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has</w:t>
      </w:r>
      <w:r>
        <w:rPr>
          <w:rFonts w:ascii="Palatino Linotype" w:cs="Palatino Linotype" w:eastAsia="Palatino Linotype" w:hAnsi="Palatino Linotype"/>
          <w:spacing w:val="2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3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8"/>
          <w:sz w:val="20"/>
          <w:szCs w:val="20"/>
        </w:rPr>
        <w:t>frequencies</w:t>
      </w:r>
      <w:r>
        <w:rPr>
          <w:rFonts w:ascii="Palatino Linotype" w:cs="Palatino Linotype" w:eastAsia="Palatino Linotype" w:hAnsi="Palatino Linotype"/>
          <w:spacing w:val="-2"/>
          <w:w w:val="108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of</w:t>
      </w:r>
      <w:r>
        <w:rPr>
          <w:rFonts w:ascii="Palatino Linotype" w:cs="Palatino Linotype" w:eastAsia="Palatino Linotype" w:hAnsi="Palatino Linotype"/>
          <w:spacing w:val="1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all</w:t>
      </w:r>
      <w:r>
        <w:rPr>
          <w:rFonts w:ascii="Palatino Linotype" w:cs="Palatino Linotype" w:eastAsia="Palatino Linotype" w:hAnsi="Palatino Linotype"/>
          <w:spacing w:val="-2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3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9"/>
          <w:sz w:val="20"/>
          <w:szCs w:val="20"/>
        </w:rPr>
        <w:t>elements</w:t>
      </w:r>
      <w:r>
        <w:rPr>
          <w:rFonts w:ascii="Palatino Linotype" w:cs="Palatino Linotype" w:eastAsia="Palatino Linotype" w:hAnsi="Palatino Linotype"/>
          <w:spacing w:val="-3"/>
          <w:w w:val="109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passed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to</w:t>
      </w:r>
      <w:r>
        <w:rPr>
          <w:rFonts w:ascii="Palatino Linotype" w:cs="Palatino Linotype" w:eastAsia="Palatino Linotype" w:hAnsi="Palatino Linotype"/>
          <w:spacing w:val="18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3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7"/>
          <w:sz w:val="20"/>
          <w:szCs w:val="20"/>
        </w:rPr>
        <w:t>constructor.</w:t>
      </w:r>
      <w:r>
        <w:rPr>
          <w:rFonts w:ascii="Palatino Linotype" w:cs="Palatino Linotype" w:eastAsia="Palatino Linotype" w:hAnsi="Palatino Linotype"/>
          <w:spacing w:val="0"/>
          <w:w w:val="107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This</w:t>
      </w:r>
      <w:r>
        <w:rPr>
          <w:rFonts w:ascii="Palatino Linotype" w:cs="Palatino Linotype" w:eastAsia="Palatino Linotype" w:hAnsi="Palatino Linotype"/>
          <w:spacing w:val="-2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example</w:t>
      </w:r>
      <w:r>
        <w:rPr>
          <w:rFonts w:ascii="Palatino Linotype" w:cs="Palatino Linotype" w:eastAsia="Palatino Linotype" w:hAnsi="Palatino Linotype"/>
          <w:spacing w:val="47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has</w:t>
      </w:r>
      <w:r>
        <w:rPr>
          <w:rFonts w:ascii="Palatino Linotype" w:cs="Palatino Linotype" w:eastAsia="Palatino Linotype" w:hAnsi="Palatino Linotype"/>
          <w:spacing w:val="2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the</w:t>
      </w:r>
      <w:r>
        <w:rPr>
          <w:rFonts w:ascii="Palatino Linotype" w:cs="Palatino Linotype" w:eastAsia="Palatino Linotype" w:hAnsi="Palatino Linotype"/>
          <w:spacing w:val="3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value</w:t>
      </w:r>
      <w:r>
        <w:rPr>
          <w:rFonts w:ascii="Palatino Linotype" w:cs="Palatino Linotype" w:eastAsia="Palatino Linotype" w:hAnsi="Palatino Linotype"/>
          <w:spacing w:val="7"/>
          <w:w w:val="100"/>
          <w:sz w:val="20"/>
          <w:szCs w:val="20"/>
        </w:rPr>
        <w:t> </w:t>
      </w:r>
      <w:r>
        <w:rPr>
          <w:rFonts w:ascii="Gill Sans MT" w:cs="Gill Sans MT" w:eastAsia="Gill Sans MT" w:hAnsi="Gill Sans MT"/>
          <w:spacing w:val="0"/>
          <w:w w:val="121"/>
          <w:sz w:val="18"/>
          <w:szCs w:val="18"/>
        </w:rPr>
        <w:t>Counter</w:t>
      </w:r>
      <w:r>
        <w:rPr>
          <w:rFonts w:ascii="Gill Sans MT" w:cs="Gill Sans MT" w:eastAsia="Gill Sans MT" w:hAnsi="Gill Sans MT"/>
          <w:spacing w:val="0"/>
          <w:w w:val="185"/>
          <w:sz w:val="18"/>
          <w:szCs w:val="18"/>
        </w:rPr>
        <w:t>(</w:t>
      </w:r>
      <w:r>
        <w:rPr>
          <w:rFonts w:ascii="Gill Sans MT" w:cs="Gill Sans MT" w:eastAsia="Gill Sans MT" w:hAnsi="Gill Sans MT"/>
          <w:spacing w:val="0"/>
          <w:w w:val="180"/>
          <w:sz w:val="18"/>
          <w:szCs w:val="18"/>
        </w:rPr>
        <w:t>{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2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3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000000"/>
          <w:spacing w:val="0"/>
          <w:w w:val="180"/>
          <w:sz w:val="18"/>
          <w:szCs w:val="18"/>
        </w:rPr>
        <w:t>}</w:t>
      </w:r>
      <w:r>
        <w:rPr>
          <w:rFonts w:ascii="Gill Sans MT" w:cs="Gill Sans MT" w:eastAsia="Gill Sans MT" w:hAnsi="Gill Sans MT"/>
          <w:color w:val="000000"/>
          <w:spacing w:val="0"/>
          <w:w w:val="185"/>
          <w:sz w:val="18"/>
          <w:szCs w:val="18"/>
        </w:rPr>
        <w:t>)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</w:r>
    </w:p>
    <w:p>
      <w:pPr>
        <w:rPr>
          <w:sz w:val="22"/>
          <w:szCs w:val="22"/>
        </w:rPr>
        <w:jc w:val="left"/>
        <w:spacing w:before="14" w:line="220" w:lineRule="exact"/>
      </w:pPr>
      <w:r>
        <w:rPr>
          <w:sz w:val="22"/>
          <w:szCs w:val="22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ind w:left="107"/>
      </w:pPr>
      <w:r>
        <w:rPr>
          <w:rFonts w:ascii="Palatino Linotype" w:cs="Palatino Linotype" w:eastAsia="Palatino Linotype" w:hAnsi="Palatino Linotype"/>
          <w:b/>
          <w:spacing w:val="0"/>
          <w:w w:val="111"/>
          <w:sz w:val="20"/>
          <w:szCs w:val="20"/>
        </w:rPr>
        <w:t>Constructor</w:t>
      </w:r>
      <w:r>
        <w:rPr>
          <w:rFonts w:ascii="Palatino Linotype" w:cs="Palatino Linotype" w:eastAsia="Palatino Linotype" w:hAnsi="Palatino Linotype"/>
          <w:b/>
          <w:spacing w:val="-14"/>
          <w:w w:val="11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b/>
          <w:spacing w:val="0"/>
          <w:w w:val="111"/>
          <w:sz w:val="20"/>
          <w:szCs w:val="20"/>
        </w:rPr>
        <w:t>examples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20" w:line="240" w:lineRule="exact"/>
      </w:pPr>
      <w:r>
        <w:rPr>
          <w:sz w:val="24"/>
          <w:szCs w:val="24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ind w:left="107"/>
      </w:pP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Letter</w:t>
      </w:r>
      <w:r>
        <w:rPr>
          <w:rFonts w:ascii="Palatino Linotype" w:cs="Palatino Linotype" w:eastAsia="Palatino Linotype" w:hAnsi="Palatino Linotype"/>
          <w:spacing w:val="28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4"/>
          <w:sz w:val="20"/>
          <w:szCs w:val="20"/>
        </w:rPr>
        <w:t>Counter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Gill Sans MT" w:cs="Gill Sans MT" w:eastAsia="Gill Sans MT" w:hAnsi="Gill Sans MT"/>
          <w:sz w:val="18"/>
          <w:szCs w:val="18"/>
        </w:rPr>
        <w:jc w:val="left"/>
        <w:ind w:left="182"/>
      </w:pPr>
      <w:r>
        <w:pict>
          <v:group coordorigin="567,-94" coordsize="10772,642" style="position:absolute;margin-left:28.346pt;margin-top:-4.69321pt;width:538.587pt;height:32.124pt;mso-position-horizontal-relative:page;mso-position-vertical-relative:paragraph;z-index:-125">
            <v:shape coordorigin="567,-94" coordsize="10772,642" fillcolor="#F9F9F9" filled="t" path="m11207,-93l11189,-94,717,-94,641,-74,587,-18,567,56,567,399,587,474,643,529,717,549,11189,549,11264,528,11319,473,11339,399,11339,56,11318,-19,11263,-74,11207,-93xe" stroked="f" style="position:absolute;left:567;top:-94;width:10772;height:642">
              <v:path arrowok="t"/>
              <v:fill/>
            </v:shape>
            <w10:wrap type="none"/>
          </v:group>
        </w:pic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&gt;&gt;&gt;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14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DC133B"/>
          <w:spacing w:val="0"/>
          <w:w w:val="152"/>
          <w:sz w:val="18"/>
          <w:szCs w:val="18"/>
        </w:rPr>
        <w:t>collections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.</w:t>
      </w:r>
      <w:r>
        <w:rPr>
          <w:rFonts w:ascii="Gill Sans MT" w:cs="Gill Sans MT" w:eastAsia="Gill Sans MT" w:hAnsi="Gill Sans MT"/>
          <w:color w:val="000000"/>
          <w:spacing w:val="0"/>
          <w:w w:val="121"/>
          <w:sz w:val="18"/>
          <w:szCs w:val="18"/>
        </w:rPr>
        <w:t>Counter</w:t>
      </w:r>
      <w:r>
        <w:rPr>
          <w:rFonts w:ascii="Gill Sans MT" w:cs="Gill Sans MT" w:eastAsia="Gill Sans MT" w:hAnsi="Gill Sans MT"/>
          <w:color w:val="000000"/>
          <w:spacing w:val="0"/>
          <w:w w:val="185"/>
          <w:sz w:val="18"/>
          <w:szCs w:val="18"/>
        </w:rPr>
        <w:t>(</w:t>
      </w:r>
      <w:r>
        <w:rPr>
          <w:rFonts w:ascii="Gill Sans MT" w:cs="Gill Sans MT" w:eastAsia="Gill Sans MT" w:hAnsi="Gill Sans MT"/>
          <w:color w:val="473C8A"/>
          <w:spacing w:val="0"/>
          <w:w w:val="129"/>
          <w:sz w:val="18"/>
          <w:szCs w:val="18"/>
        </w:rPr>
        <w:t>'Happy</w:t>
      </w:r>
      <w:r>
        <w:rPr>
          <w:rFonts w:ascii="Gill Sans MT" w:cs="Gill Sans MT" w:eastAsia="Gill Sans MT" w:hAnsi="Gill Sans MT"/>
          <w:color w:val="473C8A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51"/>
          <w:sz w:val="18"/>
          <w:szCs w:val="18"/>
        </w:rPr>
        <w:t>Birthday'</w:t>
      </w:r>
      <w:r>
        <w:rPr>
          <w:rFonts w:ascii="Gill Sans MT" w:cs="Gill Sans MT" w:eastAsia="Gill Sans MT" w:hAnsi="Gill Sans MT"/>
          <w:color w:val="000000"/>
          <w:spacing w:val="0"/>
          <w:w w:val="185"/>
          <w:sz w:val="18"/>
          <w:szCs w:val="18"/>
        </w:rPr>
        <w:t>)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</w:r>
    </w:p>
    <w:p>
      <w:pPr>
        <w:rPr>
          <w:rFonts w:ascii="Gill Sans MT" w:cs="Gill Sans MT" w:eastAsia="Gill Sans MT" w:hAnsi="Gill Sans MT"/>
          <w:sz w:val="18"/>
          <w:szCs w:val="18"/>
        </w:rPr>
        <w:jc w:val="left"/>
        <w:spacing w:before="37"/>
        <w:ind w:left="182"/>
      </w:pPr>
      <w:r>
        <w:rPr>
          <w:rFonts w:ascii="Gill Sans MT" w:cs="Gill Sans MT" w:eastAsia="Gill Sans MT" w:hAnsi="Gill Sans MT"/>
          <w:w w:val="121"/>
          <w:sz w:val="18"/>
          <w:szCs w:val="18"/>
        </w:rPr>
        <w:t>Counter</w:t>
      </w:r>
      <w:r>
        <w:rPr>
          <w:rFonts w:ascii="Gill Sans MT" w:cs="Gill Sans MT" w:eastAsia="Gill Sans MT" w:hAnsi="Gill Sans MT"/>
          <w:w w:val="185"/>
          <w:sz w:val="18"/>
          <w:szCs w:val="18"/>
        </w:rPr>
        <w:t>(</w:t>
      </w:r>
      <w:r>
        <w:rPr>
          <w:rFonts w:ascii="Gill Sans MT" w:cs="Gill Sans MT" w:eastAsia="Gill Sans MT" w:hAnsi="Gill Sans MT"/>
          <w:w w:val="180"/>
          <w:sz w:val="18"/>
          <w:szCs w:val="18"/>
        </w:rPr>
        <w:t>{</w:t>
      </w:r>
      <w:r>
        <w:rPr>
          <w:rFonts w:ascii="Gill Sans MT" w:cs="Gill Sans MT" w:eastAsia="Gill Sans MT" w:hAnsi="Gill Sans MT"/>
          <w:color w:val="473C8A"/>
          <w:w w:val="224"/>
          <w:sz w:val="18"/>
          <w:szCs w:val="18"/>
        </w:rPr>
        <w:t>'a'</w:t>
      </w:r>
      <w:r>
        <w:rPr>
          <w:rFonts w:ascii="Gill Sans MT" w:cs="Gill Sans MT" w:eastAsia="Gill Sans MT" w:hAnsi="Gill Sans MT"/>
          <w:color w:val="00000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2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205"/>
          <w:sz w:val="18"/>
          <w:szCs w:val="18"/>
        </w:rPr>
        <w:t>'p'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2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232"/>
          <w:sz w:val="18"/>
          <w:szCs w:val="18"/>
        </w:rPr>
        <w:t>'y'</w:t>
      </w:r>
      <w:r>
        <w:rPr>
          <w:rFonts w:ascii="Gill Sans MT" w:cs="Gill Sans MT" w:eastAsia="Gill Sans MT" w:hAnsi="Gill Sans MT"/>
          <w:color w:val="000000"/>
          <w:spacing w:val="0"/>
          <w:w w:val="232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-8"/>
          <w:w w:val="232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2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294"/>
          <w:sz w:val="18"/>
          <w:szCs w:val="18"/>
        </w:rPr>
        <w:t>'i'</w:t>
      </w:r>
      <w:r>
        <w:rPr>
          <w:rFonts w:ascii="Gill Sans MT" w:cs="Gill Sans MT" w:eastAsia="Gill Sans MT" w:hAnsi="Gill Sans MT"/>
          <w:color w:val="000000"/>
          <w:spacing w:val="0"/>
          <w:w w:val="294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-38"/>
          <w:w w:val="294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242"/>
          <w:sz w:val="18"/>
          <w:szCs w:val="18"/>
        </w:rPr>
        <w:t>'r'</w:t>
      </w:r>
      <w:r>
        <w:rPr>
          <w:rFonts w:ascii="Gill Sans MT" w:cs="Gill Sans MT" w:eastAsia="Gill Sans MT" w:hAnsi="Gill Sans MT"/>
          <w:color w:val="000000"/>
          <w:spacing w:val="0"/>
          <w:w w:val="242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-12"/>
          <w:w w:val="242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92"/>
          <w:sz w:val="18"/>
          <w:szCs w:val="18"/>
        </w:rPr>
        <w:t>'B'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307"/>
          <w:sz w:val="18"/>
          <w:szCs w:val="18"/>
        </w:rPr>
        <w:t>'</w:t>
      </w:r>
      <w:r>
        <w:rPr>
          <w:rFonts w:ascii="Gill Sans MT" w:cs="Gill Sans MT" w:eastAsia="Gill Sans MT" w:hAnsi="Gill Sans MT"/>
          <w:color w:val="473C8A"/>
          <w:spacing w:val="-41"/>
          <w:w w:val="307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307"/>
          <w:sz w:val="18"/>
          <w:szCs w:val="18"/>
        </w:rPr>
        <w:t>'</w:t>
      </w:r>
      <w:r>
        <w:rPr>
          <w:rFonts w:ascii="Gill Sans MT" w:cs="Gill Sans MT" w:eastAsia="Gill Sans MT" w:hAnsi="Gill Sans MT"/>
          <w:color w:val="000000"/>
          <w:spacing w:val="0"/>
          <w:w w:val="307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-54"/>
          <w:w w:val="307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63"/>
          <w:sz w:val="18"/>
          <w:szCs w:val="18"/>
        </w:rPr>
        <w:t>'H'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203"/>
          <w:sz w:val="18"/>
          <w:szCs w:val="18"/>
        </w:rPr>
        <w:t>'d'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205"/>
          <w:sz w:val="18"/>
          <w:szCs w:val="18"/>
        </w:rPr>
        <w:t>'h'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258"/>
          <w:sz w:val="18"/>
          <w:szCs w:val="18"/>
        </w:rPr>
        <w:t>'t'</w:t>
      </w:r>
      <w:r>
        <w:rPr>
          <w:rFonts w:ascii="Gill Sans MT" w:cs="Gill Sans MT" w:eastAsia="Gill Sans MT" w:hAnsi="Gill Sans MT"/>
          <w:color w:val="000000"/>
          <w:spacing w:val="0"/>
          <w:w w:val="258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-20"/>
          <w:w w:val="258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000000"/>
          <w:spacing w:val="0"/>
          <w:w w:val="180"/>
          <w:sz w:val="18"/>
          <w:szCs w:val="18"/>
        </w:rPr>
        <w:t>}</w:t>
      </w:r>
      <w:r>
        <w:rPr>
          <w:rFonts w:ascii="Gill Sans MT" w:cs="Gill Sans MT" w:eastAsia="Gill Sans MT" w:hAnsi="Gill Sans MT"/>
          <w:color w:val="000000"/>
          <w:spacing w:val="0"/>
          <w:w w:val="185"/>
          <w:sz w:val="18"/>
          <w:szCs w:val="18"/>
        </w:rPr>
        <w:t>)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ind w:left="107"/>
      </w:pP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Word</w:t>
      </w:r>
      <w:r>
        <w:rPr>
          <w:rFonts w:ascii="Palatino Linotype" w:cs="Palatino Linotype" w:eastAsia="Palatino Linotype" w:hAnsi="Palatino Linotype"/>
          <w:spacing w:val="2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4"/>
          <w:sz w:val="20"/>
          <w:szCs w:val="20"/>
        </w:rPr>
        <w:t>Counter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Gill Sans MT" w:cs="Gill Sans MT" w:eastAsia="Gill Sans MT" w:hAnsi="Gill Sans MT"/>
          <w:sz w:val="18"/>
          <w:szCs w:val="18"/>
        </w:rPr>
        <w:jc w:val="left"/>
        <w:spacing w:line="283" w:lineRule="auto"/>
        <w:ind w:left="182" w:right="255"/>
      </w:pP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&gt;&gt;&gt;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14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DC133B"/>
          <w:spacing w:val="0"/>
          <w:w w:val="152"/>
          <w:sz w:val="18"/>
          <w:szCs w:val="18"/>
        </w:rPr>
        <w:t>collections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.</w:t>
      </w:r>
      <w:r>
        <w:rPr>
          <w:rFonts w:ascii="Gill Sans MT" w:cs="Gill Sans MT" w:eastAsia="Gill Sans MT" w:hAnsi="Gill Sans MT"/>
          <w:color w:val="000000"/>
          <w:spacing w:val="0"/>
          <w:w w:val="121"/>
          <w:sz w:val="18"/>
          <w:szCs w:val="18"/>
        </w:rPr>
        <w:t>Counter</w:t>
      </w:r>
      <w:r>
        <w:rPr>
          <w:rFonts w:ascii="Gill Sans MT" w:cs="Gill Sans MT" w:eastAsia="Gill Sans MT" w:hAnsi="Gill Sans MT"/>
          <w:color w:val="000000"/>
          <w:spacing w:val="0"/>
          <w:w w:val="185"/>
          <w:sz w:val="18"/>
          <w:szCs w:val="18"/>
        </w:rPr>
        <w:t>(</w:t>
      </w:r>
      <w:r>
        <w:rPr>
          <w:rFonts w:ascii="Gill Sans MT" w:cs="Gill Sans MT" w:eastAsia="Gill Sans MT" w:hAnsi="Gill Sans MT"/>
          <w:color w:val="473C8A"/>
          <w:spacing w:val="0"/>
          <w:w w:val="274"/>
          <w:sz w:val="18"/>
          <w:szCs w:val="18"/>
        </w:rPr>
        <w:t>'I</w:t>
      </w:r>
      <w:r>
        <w:rPr>
          <w:rFonts w:ascii="Gill Sans MT" w:cs="Gill Sans MT" w:eastAsia="Gill Sans MT" w:hAnsi="Gill Sans MT"/>
          <w:color w:val="473C8A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00"/>
          <w:sz w:val="18"/>
          <w:szCs w:val="18"/>
        </w:rPr>
        <w:t>am</w:t>
      </w:r>
      <w:r>
        <w:rPr>
          <w:rFonts w:ascii="Gill Sans MT" w:cs="Gill Sans MT" w:eastAsia="Gill Sans MT" w:hAnsi="Gill Sans MT"/>
          <w:color w:val="473C8A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00"/>
          <w:sz w:val="18"/>
          <w:szCs w:val="18"/>
        </w:rPr>
        <w:t>Sam</w:t>
      </w:r>
      <w:r>
        <w:rPr>
          <w:rFonts w:ascii="Gill Sans MT" w:cs="Gill Sans MT" w:eastAsia="Gill Sans MT" w:hAnsi="Gill Sans MT"/>
          <w:color w:val="473C8A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32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00"/>
          <w:sz w:val="18"/>
          <w:szCs w:val="18"/>
        </w:rPr>
        <w:t>Sam</w:t>
      </w:r>
      <w:r>
        <w:rPr>
          <w:rFonts w:ascii="Gill Sans MT" w:cs="Gill Sans MT" w:eastAsia="Gill Sans MT" w:hAnsi="Gill Sans MT"/>
          <w:color w:val="473C8A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32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240"/>
          <w:sz w:val="18"/>
          <w:szCs w:val="18"/>
        </w:rPr>
        <w:t>I</w:t>
      </w:r>
      <w:r>
        <w:rPr>
          <w:rFonts w:ascii="Gill Sans MT" w:cs="Gill Sans MT" w:eastAsia="Gill Sans MT" w:hAnsi="Gill Sans MT"/>
          <w:color w:val="473C8A"/>
          <w:spacing w:val="-12"/>
          <w:w w:val="24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00"/>
          <w:sz w:val="18"/>
          <w:szCs w:val="18"/>
        </w:rPr>
        <w:t>am</w:t>
      </w:r>
      <w:r>
        <w:rPr>
          <w:rFonts w:ascii="Gill Sans MT" w:cs="Gill Sans MT" w:eastAsia="Gill Sans MT" w:hAnsi="Gill Sans MT"/>
          <w:color w:val="473C8A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29"/>
          <w:sz w:val="18"/>
          <w:szCs w:val="18"/>
        </w:rPr>
        <w:t>That</w:t>
      </w:r>
      <w:r>
        <w:rPr>
          <w:rFonts w:ascii="Gill Sans MT" w:cs="Gill Sans MT" w:eastAsia="Gill Sans MT" w:hAnsi="Gill Sans MT"/>
          <w:color w:val="473C8A"/>
          <w:spacing w:val="40"/>
          <w:w w:val="129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29"/>
          <w:sz w:val="18"/>
          <w:szCs w:val="18"/>
        </w:rPr>
        <w:t>Sam-I-am</w:t>
      </w:r>
      <w:r>
        <w:rPr>
          <w:rFonts w:ascii="Gill Sans MT" w:cs="Gill Sans MT" w:eastAsia="Gill Sans MT" w:hAnsi="Gill Sans MT"/>
          <w:color w:val="473C8A"/>
          <w:spacing w:val="37"/>
          <w:w w:val="129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29"/>
          <w:sz w:val="18"/>
          <w:szCs w:val="18"/>
        </w:rPr>
        <w:t>That</w:t>
      </w:r>
      <w:r>
        <w:rPr>
          <w:rFonts w:ascii="Gill Sans MT" w:cs="Gill Sans MT" w:eastAsia="Gill Sans MT" w:hAnsi="Gill Sans MT"/>
          <w:color w:val="473C8A"/>
          <w:spacing w:val="40"/>
          <w:w w:val="129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29"/>
          <w:sz w:val="18"/>
          <w:szCs w:val="18"/>
        </w:rPr>
        <w:t>Sam-I-am!</w:t>
      </w:r>
      <w:r>
        <w:rPr>
          <w:rFonts w:ascii="Gill Sans MT" w:cs="Gill Sans MT" w:eastAsia="Gill Sans MT" w:hAnsi="Gill Sans MT"/>
          <w:color w:val="473C8A"/>
          <w:spacing w:val="0"/>
          <w:w w:val="129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15"/>
          <w:w w:val="129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240"/>
          <w:sz w:val="18"/>
          <w:szCs w:val="18"/>
        </w:rPr>
        <w:t>I</w:t>
      </w:r>
      <w:r>
        <w:rPr>
          <w:rFonts w:ascii="Gill Sans MT" w:cs="Gill Sans MT" w:eastAsia="Gill Sans MT" w:hAnsi="Gill Sans MT"/>
          <w:color w:val="473C8A"/>
          <w:spacing w:val="-12"/>
          <w:w w:val="24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00"/>
          <w:sz w:val="18"/>
          <w:szCs w:val="18"/>
        </w:rPr>
        <w:t>do</w:t>
      </w:r>
      <w:r>
        <w:rPr>
          <w:rFonts w:ascii="Gill Sans MT" w:cs="Gill Sans MT" w:eastAsia="Gill Sans MT" w:hAnsi="Gill Sans MT"/>
          <w:color w:val="473C8A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33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48"/>
          <w:sz w:val="18"/>
          <w:szCs w:val="18"/>
        </w:rPr>
        <w:t>not</w:t>
      </w:r>
      <w:r>
        <w:rPr>
          <w:rFonts w:ascii="Gill Sans MT" w:cs="Gill Sans MT" w:eastAsia="Gill Sans MT" w:hAnsi="Gill Sans MT"/>
          <w:color w:val="473C8A"/>
          <w:spacing w:val="-11"/>
          <w:w w:val="148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48"/>
          <w:sz w:val="18"/>
          <w:szCs w:val="18"/>
        </w:rPr>
        <w:t>like</w:t>
      </w:r>
      <w:r>
        <w:rPr>
          <w:rFonts w:ascii="Gill Sans MT" w:cs="Gill Sans MT" w:eastAsia="Gill Sans MT" w:hAnsi="Gill Sans MT"/>
          <w:color w:val="473C8A"/>
          <w:spacing w:val="0"/>
          <w:w w:val="148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18"/>
          <w:w w:val="148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48"/>
          <w:sz w:val="18"/>
          <w:szCs w:val="18"/>
        </w:rPr>
        <w:t>that</w:t>
      </w:r>
      <w:r>
        <w:rPr>
          <w:rFonts w:ascii="Gill Sans MT" w:cs="Gill Sans MT" w:eastAsia="Gill Sans MT" w:hAnsi="Gill Sans MT"/>
          <w:color w:val="473C8A"/>
          <w:spacing w:val="40"/>
          <w:w w:val="148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48"/>
          <w:sz w:val="18"/>
          <w:szCs w:val="18"/>
        </w:rPr>
        <w:t>Sam-I-</w:t>
      </w:r>
      <w:r>
        <w:rPr>
          <w:rFonts w:ascii="Gill Sans MT" w:cs="Gill Sans MT" w:eastAsia="Gill Sans MT" w:hAnsi="Gill Sans MT"/>
          <w:color w:val="473C8A"/>
          <w:spacing w:val="0"/>
          <w:w w:val="148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30"/>
          <w:sz w:val="18"/>
          <w:szCs w:val="18"/>
        </w:rPr>
        <w:t>am'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.</w:t>
      </w:r>
      <w:r>
        <w:rPr>
          <w:rFonts w:ascii="Gill Sans MT" w:cs="Gill Sans MT" w:eastAsia="Gill Sans MT" w:hAnsi="Gill Sans MT"/>
          <w:color w:val="000000"/>
          <w:spacing w:val="0"/>
          <w:w w:val="181"/>
          <w:sz w:val="18"/>
          <w:szCs w:val="18"/>
        </w:rPr>
        <w:t>split</w:t>
      </w:r>
      <w:r>
        <w:rPr>
          <w:rFonts w:ascii="Gill Sans MT" w:cs="Gill Sans MT" w:eastAsia="Gill Sans MT" w:hAnsi="Gill Sans MT"/>
          <w:color w:val="000000"/>
          <w:spacing w:val="0"/>
          <w:w w:val="185"/>
          <w:sz w:val="18"/>
          <w:szCs w:val="18"/>
        </w:rPr>
        <w:t>())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</w:r>
    </w:p>
    <w:p>
      <w:pPr>
        <w:rPr>
          <w:rFonts w:ascii="Gill Sans MT" w:cs="Gill Sans MT" w:eastAsia="Gill Sans MT" w:hAnsi="Gill Sans MT"/>
          <w:sz w:val="18"/>
          <w:szCs w:val="18"/>
        </w:rPr>
        <w:jc w:val="left"/>
        <w:ind w:left="182"/>
      </w:pPr>
      <w:r>
        <w:pict>
          <v:group coordorigin="567,-586" coordsize="10772,1135" style="position:absolute;margin-left:28.346pt;margin-top:-29.3172pt;width:538.587pt;height:56.748pt;mso-position-horizontal-relative:page;mso-position-vertical-relative:paragraph;z-index:-124">
            <v:shape coordorigin="567,-586" coordsize="10772,1135" fillcolor="#F9F9F9" filled="t" path="m11207,-585l11189,-586,717,-586,641,-566,587,-510,567,-436,567,399,587,474,643,529,717,549,11189,549,11264,528,11319,473,11339,399,11339,-437,11318,-512,11263,-567,11207,-585xe" stroked="f" style="position:absolute;left:567;top:-586;width:10772;height:1135">
              <v:path arrowok="t"/>
              <v:fill/>
            </v:shape>
            <w10:wrap type="none"/>
          </v:group>
        </w:pict>
      </w:r>
      <w:r>
        <w:rPr>
          <w:rFonts w:ascii="Gill Sans MT" w:cs="Gill Sans MT" w:eastAsia="Gill Sans MT" w:hAnsi="Gill Sans MT"/>
          <w:w w:val="121"/>
          <w:sz w:val="18"/>
          <w:szCs w:val="18"/>
        </w:rPr>
        <w:t>Counter</w:t>
      </w:r>
      <w:r>
        <w:rPr>
          <w:rFonts w:ascii="Gill Sans MT" w:cs="Gill Sans MT" w:eastAsia="Gill Sans MT" w:hAnsi="Gill Sans MT"/>
          <w:w w:val="185"/>
          <w:sz w:val="18"/>
          <w:szCs w:val="18"/>
        </w:rPr>
        <w:t>(</w:t>
      </w:r>
      <w:r>
        <w:rPr>
          <w:rFonts w:ascii="Gill Sans MT" w:cs="Gill Sans MT" w:eastAsia="Gill Sans MT" w:hAnsi="Gill Sans MT"/>
          <w:w w:val="180"/>
          <w:sz w:val="18"/>
          <w:szCs w:val="18"/>
        </w:rPr>
        <w:t>{</w:t>
      </w:r>
      <w:r>
        <w:rPr>
          <w:rFonts w:ascii="Gill Sans MT" w:cs="Gill Sans MT" w:eastAsia="Gill Sans MT" w:hAnsi="Gill Sans MT"/>
          <w:color w:val="473C8A"/>
          <w:w w:val="288"/>
          <w:sz w:val="18"/>
          <w:szCs w:val="18"/>
        </w:rPr>
        <w:t>'I'</w:t>
      </w:r>
      <w:r>
        <w:rPr>
          <w:rFonts w:ascii="Gill Sans MT" w:cs="Gill Sans MT" w:eastAsia="Gill Sans MT" w:hAnsi="Gill Sans MT"/>
          <w:color w:val="00000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3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47"/>
          <w:sz w:val="18"/>
          <w:szCs w:val="18"/>
        </w:rPr>
        <w:t>'Sam'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2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45"/>
          <w:sz w:val="18"/>
          <w:szCs w:val="18"/>
        </w:rPr>
        <w:t>'Sam-I-am'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2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60"/>
          <w:sz w:val="18"/>
          <w:szCs w:val="18"/>
        </w:rPr>
        <w:t>'That'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2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52"/>
          <w:sz w:val="18"/>
          <w:szCs w:val="18"/>
        </w:rPr>
        <w:t>'am'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2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67"/>
          <w:sz w:val="18"/>
          <w:szCs w:val="18"/>
        </w:rPr>
        <w:t>'do'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50"/>
          <w:sz w:val="18"/>
          <w:szCs w:val="18"/>
        </w:rPr>
        <w:t>'Sam-I-am!'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183"/>
          <w:sz w:val="18"/>
          <w:szCs w:val="18"/>
        </w:rPr>
        <w:t>'that'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</w:r>
    </w:p>
    <w:p>
      <w:pPr>
        <w:rPr>
          <w:rFonts w:ascii="Gill Sans MT" w:cs="Gill Sans MT" w:eastAsia="Gill Sans MT" w:hAnsi="Gill Sans MT"/>
          <w:sz w:val="18"/>
          <w:szCs w:val="18"/>
        </w:rPr>
        <w:jc w:val="left"/>
        <w:spacing w:before="37"/>
        <w:ind w:left="182"/>
      </w:pPr>
      <w:r>
        <w:rPr>
          <w:rFonts w:ascii="Gill Sans MT" w:cs="Gill Sans MT" w:eastAsia="Gill Sans MT" w:hAnsi="Gill Sans MT"/>
          <w:color w:val="473C8A"/>
          <w:w w:val="170"/>
          <w:sz w:val="18"/>
          <w:szCs w:val="18"/>
        </w:rPr>
        <w:t>'not'</w:t>
      </w:r>
      <w:r>
        <w:rPr>
          <w:rFonts w:ascii="Gill Sans MT" w:cs="Gill Sans MT" w:eastAsia="Gill Sans MT" w:hAnsi="Gill Sans MT"/>
          <w:color w:val="00000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203"/>
          <w:sz w:val="18"/>
          <w:szCs w:val="18"/>
        </w:rPr>
        <w:t>'like'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1</w:t>
      </w:r>
      <w:r>
        <w:rPr>
          <w:rFonts w:ascii="Gill Sans MT" w:cs="Gill Sans MT" w:eastAsia="Gill Sans MT" w:hAnsi="Gill Sans MT"/>
          <w:color w:val="000000"/>
          <w:spacing w:val="0"/>
          <w:w w:val="180"/>
          <w:sz w:val="18"/>
          <w:szCs w:val="18"/>
        </w:rPr>
        <w:t>}</w:t>
      </w:r>
      <w:r>
        <w:rPr>
          <w:rFonts w:ascii="Gill Sans MT" w:cs="Gill Sans MT" w:eastAsia="Gill Sans MT" w:hAnsi="Gill Sans MT"/>
          <w:color w:val="000000"/>
          <w:spacing w:val="0"/>
          <w:w w:val="185"/>
          <w:sz w:val="18"/>
          <w:szCs w:val="18"/>
        </w:rPr>
        <w:t>)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8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ind w:left="107"/>
      </w:pPr>
      <w:r>
        <w:rPr>
          <w:rFonts w:ascii="Palatino Linotype" w:cs="Palatino Linotype" w:eastAsia="Palatino Linotype" w:hAnsi="Palatino Linotype"/>
          <w:b/>
          <w:spacing w:val="0"/>
          <w:w w:val="107"/>
          <w:sz w:val="20"/>
          <w:szCs w:val="20"/>
        </w:rPr>
        <w:t>Recipes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9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Gill Sans MT" w:cs="Gill Sans MT" w:eastAsia="Gill Sans MT" w:hAnsi="Gill Sans MT"/>
          <w:sz w:val="18"/>
          <w:szCs w:val="18"/>
        </w:rPr>
        <w:jc w:val="left"/>
        <w:ind w:left="182"/>
      </w:pPr>
      <w:r>
        <w:pict>
          <v:group coordorigin="567,-94" coordsize="10772,396" style="position:absolute;margin-left:28.346pt;margin-top:-4.69321pt;width:538.587pt;height:19.812pt;mso-position-horizontal-relative:page;mso-position-vertical-relative:paragraph;z-index:-123">
            <v:shape coordorigin="567,-94" coordsize="10772,396" fillcolor="#F9F9F9" filled="t" path="m11207,-93l11189,-94,717,-94,641,-74,587,-18,567,56,567,152,587,228,643,283,717,302,11189,302,11264,282,11319,227,11339,153,11339,56,11318,-19,11263,-74,11207,-93xe" stroked="f" style="position:absolute;left:567;top:-94;width:10772;height:396">
              <v:path arrowok="t"/>
              <v:fill/>
            </v:shape>
            <w10:wrap type="none"/>
          </v:group>
        </w:pic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&gt;&gt;&gt;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14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0"/>
          <w:w w:val="137"/>
          <w:sz w:val="18"/>
          <w:szCs w:val="18"/>
        </w:rPr>
        <w:t>c</w:t>
      </w:r>
      <w:r>
        <w:rPr>
          <w:rFonts w:ascii="Gill Sans MT" w:cs="Gill Sans MT" w:eastAsia="Gill Sans MT" w:hAnsi="Gill Sans MT"/>
          <w:color w:val="000000"/>
          <w:spacing w:val="39"/>
          <w:w w:val="137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=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1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DC133B"/>
          <w:spacing w:val="0"/>
          <w:w w:val="152"/>
          <w:sz w:val="18"/>
          <w:szCs w:val="18"/>
        </w:rPr>
        <w:t>collections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.</w:t>
      </w:r>
      <w:r>
        <w:rPr>
          <w:rFonts w:ascii="Gill Sans MT" w:cs="Gill Sans MT" w:eastAsia="Gill Sans MT" w:hAnsi="Gill Sans MT"/>
          <w:color w:val="000000"/>
          <w:spacing w:val="0"/>
          <w:w w:val="121"/>
          <w:sz w:val="18"/>
          <w:szCs w:val="18"/>
        </w:rPr>
        <w:t>Counter</w:t>
      </w:r>
      <w:r>
        <w:rPr>
          <w:rFonts w:ascii="Gill Sans MT" w:cs="Gill Sans MT" w:eastAsia="Gill Sans MT" w:hAnsi="Gill Sans MT"/>
          <w:color w:val="000000"/>
          <w:spacing w:val="0"/>
          <w:w w:val="185"/>
          <w:sz w:val="18"/>
          <w:szCs w:val="18"/>
        </w:rPr>
        <w:t>(</w:t>
      </w:r>
      <w:r>
        <w:rPr>
          <w:rFonts w:ascii="Gill Sans MT" w:cs="Gill Sans MT" w:eastAsia="Gill Sans MT" w:hAnsi="Gill Sans MT"/>
          <w:color w:val="000000"/>
          <w:spacing w:val="0"/>
          <w:w w:val="180"/>
          <w:sz w:val="18"/>
          <w:szCs w:val="18"/>
        </w:rPr>
        <w:t>{</w:t>
      </w:r>
      <w:r>
        <w:rPr>
          <w:rFonts w:ascii="Gill Sans MT" w:cs="Gill Sans MT" w:eastAsia="Gill Sans MT" w:hAnsi="Gill Sans MT"/>
          <w:color w:val="473C8A"/>
          <w:spacing w:val="0"/>
          <w:w w:val="224"/>
          <w:sz w:val="18"/>
          <w:szCs w:val="18"/>
        </w:rPr>
        <w:t>'a'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4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205"/>
          <w:sz w:val="18"/>
          <w:szCs w:val="18"/>
        </w:rPr>
        <w:t>'b'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2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232"/>
          <w:sz w:val="18"/>
          <w:szCs w:val="18"/>
        </w:rPr>
        <w:t>'c'</w:t>
      </w:r>
      <w:r>
        <w:rPr>
          <w:rFonts w:ascii="Gill Sans MT" w:cs="Gill Sans MT" w:eastAsia="Gill Sans MT" w:hAnsi="Gill Sans MT"/>
          <w:color w:val="000000"/>
          <w:spacing w:val="0"/>
          <w:w w:val="232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-8"/>
          <w:w w:val="232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0"/>
          <w:w w:val="186"/>
          <w:sz w:val="18"/>
          <w:szCs w:val="18"/>
        </w:rPr>
        <w:t>-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2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203"/>
          <w:sz w:val="18"/>
          <w:szCs w:val="18"/>
        </w:rPr>
        <w:t>'d'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0</w:t>
      </w:r>
      <w:r>
        <w:rPr>
          <w:rFonts w:ascii="Gill Sans MT" w:cs="Gill Sans MT" w:eastAsia="Gill Sans MT" w:hAnsi="Gill Sans MT"/>
          <w:color w:val="000000"/>
          <w:spacing w:val="0"/>
          <w:w w:val="180"/>
          <w:sz w:val="18"/>
          <w:szCs w:val="18"/>
        </w:rPr>
        <w:t>}</w:t>
      </w:r>
      <w:r>
        <w:rPr>
          <w:rFonts w:ascii="Gill Sans MT" w:cs="Gill Sans MT" w:eastAsia="Gill Sans MT" w:hAnsi="Gill Sans MT"/>
          <w:color w:val="000000"/>
          <w:spacing w:val="0"/>
          <w:w w:val="185"/>
          <w:sz w:val="18"/>
          <w:szCs w:val="18"/>
        </w:rPr>
        <w:t>)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ind w:left="107"/>
      </w:pP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Get</w:t>
      </w:r>
      <w:r>
        <w:rPr>
          <w:rFonts w:ascii="Palatino Linotype" w:cs="Palatino Linotype" w:eastAsia="Palatino Linotype" w:hAnsi="Palatino Linotype"/>
          <w:spacing w:val="1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count</w:t>
      </w:r>
      <w:r>
        <w:rPr>
          <w:rFonts w:ascii="Palatino Linotype" w:cs="Palatino Linotype" w:eastAsia="Palatino Linotype" w:hAnsi="Palatino Linotype"/>
          <w:spacing w:val="32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of</w:t>
      </w:r>
      <w:r>
        <w:rPr>
          <w:rFonts w:ascii="Palatino Linotype" w:cs="Palatino Linotype" w:eastAsia="Palatino Linotype" w:hAnsi="Palatino Linotype"/>
          <w:spacing w:val="1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97"/>
          <w:sz w:val="20"/>
          <w:szCs w:val="20"/>
        </w:rPr>
        <w:t>individual</w:t>
      </w:r>
      <w:r>
        <w:rPr>
          <w:rFonts w:ascii="Palatino Linotype" w:cs="Palatino Linotype" w:eastAsia="Palatino Linotype" w:hAnsi="Palatino Linotype"/>
          <w:spacing w:val="3"/>
          <w:w w:val="97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8"/>
          <w:sz w:val="20"/>
          <w:szCs w:val="20"/>
        </w:rPr>
        <w:t>element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Gill Sans MT" w:cs="Gill Sans MT" w:eastAsia="Gill Sans MT" w:hAnsi="Gill Sans MT"/>
          <w:sz w:val="18"/>
          <w:szCs w:val="18"/>
        </w:rPr>
        <w:jc w:val="left"/>
        <w:ind w:left="182"/>
      </w:pPr>
      <w:r>
        <w:pict>
          <v:group coordorigin="567,-94" coordsize="10772,642" style="position:absolute;margin-left:28.346pt;margin-top:-4.69321pt;width:538.587pt;height:32.124pt;mso-position-horizontal-relative:page;mso-position-vertical-relative:paragraph;z-index:-122">
            <v:shape coordorigin="567,-94" coordsize="10772,642" fillcolor="#F9F9F9" filled="t" path="m11207,-93l11189,-94,717,-94,641,-74,587,-18,567,56,567,399,587,474,643,529,717,549,11189,549,11264,528,11319,473,11339,399,11339,56,11318,-19,11263,-74,11207,-93xe" stroked="f" style="position:absolute;left:567;top:-94;width:10772;height:642">
              <v:path arrowok="t"/>
              <v:fill/>
            </v:shape>
            <w10:wrap type="none"/>
          </v:group>
        </w:pic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&gt;&gt;&gt;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14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0"/>
          <w:w w:val="137"/>
          <w:sz w:val="18"/>
          <w:szCs w:val="18"/>
        </w:rPr>
        <w:t>c</w:t>
      </w:r>
      <w:r>
        <w:rPr>
          <w:rFonts w:ascii="Gill Sans MT" w:cs="Gill Sans MT" w:eastAsia="Gill Sans MT" w:hAnsi="Gill Sans MT"/>
          <w:color w:val="000000"/>
          <w:spacing w:val="0"/>
          <w:w w:val="180"/>
          <w:sz w:val="18"/>
          <w:szCs w:val="18"/>
        </w:rPr>
        <w:t>[</w:t>
      </w:r>
      <w:r>
        <w:rPr>
          <w:rFonts w:ascii="Gill Sans MT" w:cs="Gill Sans MT" w:eastAsia="Gill Sans MT" w:hAnsi="Gill Sans MT"/>
          <w:color w:val="473C8A"/>
          <w:spacing w:val="0"/>
          <w:w w:val="224"/>
          <w:sz w:val="18"/>
          <w:szCs w:val="18"/>
        </w:rPr>
        <w:t>'a'</w:t>
      </w:r>
      <w:r>
        <w:rPr>
          <w:rFonts w:ascii="Gill Sans MT" w:cs="Gill Sans MT" w:eastAsia="Gill Sans MT" w:hAnsi="Gill Sans MT"/>
          <w:color w:val="000000"/>
          <w:spacing w:val="0"/>
          <w:w w:val="180"/>
          <w:sz w:val="18"/>
          <w:szCs w:val="18"/>
        </w:rPr>
        <w:t>]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</w:r>
    </w:p>
    <w:p>
      <w:pPr>
        <w:rPr>
          <w:rFonts w:ascii="Gill Sans MT" w:cs="Gill Sans MT" w:eastAsia="Gill Sans MT" w:hAnsi="Gill Sans MT"/>
          <w:sz w:val="18"/>
          <w:szCs w:val="18"/>
        </w:rPr>
        <w:jc w:val="left"/>
        <w:spacing w:before="37"/>
        <w:ind w:left="182"/>
      </w:pP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4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ind w:left="107"/>
      </w:pP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Set</w:t>
      </w:r>
      <w:r>
        <w:rPr>
          <w:rFonts w:ascii="Palatino Linotype" w:cs="Palatino Linotype" w:eastAsia="Palatino Linotype" w:hAnsi="Palatino Linotype"/>
          <w:spacing w:val="2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count</w:t>
      </w:r>
      <w:r>
        <w:rPr>
          <w:rFonts w:ascii="Palatino Linotype" w:cs="Palatino Linotype" w:eastAsia="Palatino Linotype" w:hAnsi="Palatino Linotype"/>
          <w:spacing w:val="32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of</w:t>
      </w:r>
      <w:r>
        <w:rPr>
          <w:rFonts w:ascii="Palatino Linotype" w:cs="Palatino Linotype" w:eastAsia="Palatino Linotype" w:hAnsi="Palatino Linotype"/>
          <w:spacing w:val="1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97"/>
          <w:sz w:val="20"/>
          <w:szCs w:val="20"/>
        </w:rPr>
        <w:t>individual</w:t>
      </w:r>
      <w:r>
        <w:rPr>
          <w:rFonts w:ascii="Palatino Linotype" w:cs="Palatino Linotype" w:eastAsia="Palatino Linotype" w:hAnsi="Palatino Linotype"/>
          <w:spacing w:val="3"/>
          <w:w w:val="97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8"/>
          <w:sz w:val="20"/>
          <w:szCs w:val="20"/>
        </w:rPr>
        <w:t>element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Gill Sans MT" w:cs="Gill Sans MT" w:eastAsia="Gill Sans MT" w:hAnsi="Gill Sans MT"/>
          <w:sz w:val="18"/>
          <w:szCs w:val="18"/>
        </w:rPr>
        <w:jc w:val="left"/>
        <w:ind w:left="182"/>
      </w:pP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&gt;&gt;&gt;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14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0"/>
          <w:w w:val="137"/>
          <w:sz w:val="18"/>
          <w:szCs w:val="18"/>
        </w:rPr>
        <w:t>c</w:t>
      </w:r>
      <w:r>
        <w:rPr>
          <w:rFonts w:ascii="Gill Sans MT" w:cs="Gill Sans MT" w:eastAsia="Gill Sans MT" w:hAnsi="Gill Sans MT"/>
          <w:color w:val="000000"/>
          <w:spacing w:val="0"/>
          <w:w w:val="180"/>
          <w:sz w:val="18"/>
          <w:szCs w:val="18"/>
        </w:rPr>
        <w:t>[</w:t>
      </w:r>
      <w:r>
        <w:rPr>
          <w:rFonts w:ascii="Gill Sans MT" w:cs="Gill Sans MT" w:eastAsia="Gill Sans MT" w:hAnsi="Gill Sans MT"/>
          <w:color w:val="473C8A"/>
          <w:spacing w:val="0"/>
          <w:w w:val="221"/>
          <w:sz w:val="18"/>
          <w:szCs w:val="18"/>
        </w:rPr>
        <w:t>'c'</w:t>
      </w:r>
      <w:r>
        <w:rPr>
          <w:rFonts w:ascii="Gill Sans MT" w:cs="Gill Sans MT" w:eastAsia="Gill Sans MT" w:hAnsi="Gill Sans MT"/>
          <w:color w:val="000000"/>
          <w:spacing w:val="0"/>
          <w:w w:val="180"/>
          <w:sz w:val="18"/>
          <w:szCs w:val="18"/>
        </w:rPr>
        <w:t>]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=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1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0"/>
          <w:w w:val="186"/>
          <w:sz w:val="18"/>
          <w:szCs w:val="18"/>
        </w:rPr>
        <w:t>-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3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</w:r>
    </w:p>
    <w:p>
      <w:pPr>
        <w:rPr>
          <w:rFonts w:ascii="Gill Sans MT" w:cs="Gill Sans MT" w:eastAsia="Gill Sans MT" w:hAnsi="Gill Sans MT"/>
          <w:sz w:val="18"/>
          <w:szCs w:val="18"/>
        </w:rPr>
        <w:jc w:val="left"/>
        <w:spacing w:before="37"/>
        <w:ind w:left="182"/>
      </w:pPr>
      <w:r>
        <w:pict>
          <v:group coordorigin="567,-303" coordsize="10772,889" style="position:absolute;margin-left:28.346pt;margin-top:-15.1552pt;width:538.587pt;height:44.436pt;mso-position-horizontal-relative:page;mso-position-vertical-relative:paragraph;z-index:-121">
            <v:shape coordorigin="567,-303" coordsize="10772,889" fillcolor="#F9F9F9" filled="t" path="m11207,-302l11189,-303,717,-303,641,-283,587,-227,567,-153,567,436,587,511,643,566,717,586,11189,586,11264,565,11319,510,11339,436,11339,-153,11318,-229,11263,-283,11207,-302xe" stroked="f" style="position:absolute;left:567;top:-303;width:10772;height:889">
              <v:path arrowok="t"/>
              <v:fill/>
            </v:shape>
            <w10:wrap type="none"/>
          </v:group>
        </w:pic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&gt;&gt;&gt;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14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0"/>
          <w:w w:val="137"/>
          <w:sz w:val="18"/>
          <w:szCs w:val="18"/>
        </w:rPr>
        <w:t>c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</w:r>
    </w:p>
    <w:p>
      <w:pPr>
        <w:rPr>
          <w:rFonts w:ascii="Gill Sans MT" w:cs="Gill Sans MT" w:eastAsia="Gill Sans MT" w:hAnsi="Gill Sans MT"/>
          <w:sz w:val="18"/>
          <w:szCs w:val="18"/>
        </w:rPr>
        <w:jc w:val="left"/>
        <w:spacing w:before="37"/>
        <w:ind w:left="182"/>
      </w:pPr>
      <w:r>
        <w:rPr>
          <w:rFonts w:ascii="Gill Sans MT" w:cs="Gill Sans MT" w:eastAsia="Gill Sans MT" w:hAnsi="Gill Sans MT"/>
          <w:w w:val="121"/>
          <w:sz w:val="18"/>
          <w:szCs w:val="18"/>
        </w:rPr>
        <w:t>Counter</w:t>
      </w:r>
      <w:r>
        <w:rPr>
          <w:rFonts w:ascii="Gill Sans MT" w:cs="Gill Sans MT" w:eastAsia="Gill Sans MT" w:hAnsi="Gill Sans MT"/>
          <w:w w:val="185"/>
          <w:sz w:val="18"/>
          <w:szCs w:val="18"/>
        </w:rPr>
        <w:t>(</w:t>
      </w:r>
      <w:r>
        <w:rPr>
          <w:rFonts w:ascii="Gill Sans MT" w:cs="Gill Sans MT" w:eastAsia="Gill Sans MT" w:hAnsi="Gill Sans MT"/>
          <w:w w:val="180"/>
          <w:sz w:val="18"/>
          <w:szCs w:val="18"/>
        </w:rPr>
        <w:t>{</w:t>
      </w:r>
      <w:r>
        <w:rPr>
          <w:rFonts w:ascii="Gill Sans MT" w:cs="Gill Sans MT" w:eastAsia="Gill Sans MT" w:hAnsi="Gill Sans MT"/>
          <w:color w:val="473C8A"/>
          <w:w w:val="224"/>
          <w:sz w:val="18"/>
          <w:szCs w:val="18"/>
        </w:rPr>
        <w:t>'a'</w:t>
      </w:r>
      <w:r>
        <w:rPr>
          <w:rFonts w:ascii="Gill Sans MT" w:cs="Gill Sans MT" w:eastAsia="Gill Sans MT" w:hAnsi="Gill Sans MT"/>
          <w:color w:val="00000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4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205"/>
          <w:sz w:val="18"/>
          <w:szCs w:val="18"/>
        </w:rPr>
        <w:t>'b'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2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203"/>
          <w:sz w:val="18"/>
          <w:szCs w:val="18"/>
        </w:rPr>
        <w:t>'d'</w:t>
      </w:r>
      <w:r>
        <w:rPr>
          <w:rFonts w:ascii="Gill Sans MT" w:cs="Gill Sans MT" w:eastAsia="Gill Sans MT" w:hAnsi="Gill Sans MT"/>
          <w:color w:val="000000"/>
          <w:spacing w:val="0"/>
          <w:w w:val="273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0</w:t>
      </w:r>
      <w:r>
        <w:rPr>
          <w:rFonts w:ascii="Gill Sans MT" w:cs="Gill Sans MT" w:eastAsia="Gill Sans MT" w:hAnsi="Gill Sans MT"/>
          <w:color w:val="666666"/>
          <w:spacing w:val="0"/>
          <w:w w:val="273"/>
          <w:sz w:val="18"/>
          <w:szCs w:val="18"/>
        </w:rPr>
        <w:t>,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8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473C8A"/>
          <w:spacing w:val="0"/>
          <w:w w:val="232"/>
          <w:sz w:val="18"/>
          <w:szCs w:val="18"/>
        </w:rPr>
        <w:t>'c'</w:t>
      </w:r>
      <w:r>
        <w:rPr>
          <w:rFonts w:ascii="Gill Sans MT" w:cs="Gill Sans MT" w:eastAsia="Gill Sans MT" w:hAnsi="Gill Sans MT"/>
          <w:color w:val="000000"/>
          <w:spacing w:val="0"/>
          <w:w w:val="232"/>
          <w:sz w:val="18"/>
          <w:szCs w:val="18"/>
        </w:rPr>
        <w:t>:</w:t>
      </w:r>
      <w:r>
        <w:rPr>
          <w:rFonts w:ascii="Gill Sans MT" w:cs="Gill Sans MT" w:eastAsia="Gill Sans MT" w:hAnsi="Gill Sans MT"/>
          <w:color w:val="000000"/>
          <w:spacing w:val="-8"/>
          <w:w w:val="232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0000"/>
          <w:spacing w:val="0"/>
          <w:w w:val="186"/>
          <w:sz w:val="18"/>
          <w:szCs w:val="18"/>
        </w:rPr>
        <w:t>-</w:t>
      </w: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3</w:t>
      </w:r>
      <w:r>
        <w:rPr>
          <w:rFonts w:ascii="Gill Sans MT" w:cs="Gill Sans MT" w:eastAsia="Gill Sans MT" w:hAnsi="Gill Sans MT"/>
          <w:color w:val="000000"/>
          <w:spacing w:val="0"/>
          <w:w w:val="180"/>
          <w:sz w:val="18"/>
          <w:szCs w:val="18"/>
        </w:rPr>
        <w:t>}</w:t>
      </w:r>
      <w:r>
        <w:rPr>
          <w:rFonts w:ascii="Gill Sans MT" w:cs="Gill Sans MT" w:eastAsia="Gill Sans MT" w:hAnsi="Gill Sans MT"/>
          <w:color w:val="000000"/>
          <w:spacing w:val="0"/>
          <w:w w:val="185"/>
          <w:sz w:val="18"/>
          <w:szCs w:val="18"/>
        </w:rPr>
        <w:t>)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ind w:left="107"/>
      </w:pP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Get</w:t>
      </w:r>
      <w:r>
        <w:rPr>
          <w:rFonts w:ascii="Palatino Linotype" w:cs="Palatino Linotype" w:eastAsia="Palatino Linotype" w:hAnsi="Palatino Linotype"/>
          <w:spacing w:val="15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total</w:t>
      </w:r>
      <w:r>
        <w:rPr>
          <w:rFonts w:ascii="Palatino Linotype" w:cs="Palatino Linotype" w:eastAsia="Palatino Linotype" w:hAnsi="Palatino Linotype"/>
          <w:spacing w:val="2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number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1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of</w:t>
      </w:r>
      <w:r>
        <w:rPr>
          <w:rFonts w:ascii="Palatino Linotype" w:cs="Palatino Linotype" w:eastAsia="Palatino Linotype" w:hAnsi="Palatino Linotype"/>
          <w:spacing w:val="14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9"/>
          <w:sz w:val="20"/>
          <w:szCs w:val="20"/>
        </w:rPr>
        <w:t>elements</w:t>
      </w:r>
      <w:r>
        <w:rPr>
          <w:rFonts w:ascii="Palatino Linotype" w:cs="Palatino Linotype" w:eastAsia="Palatino Linotype" w:hAnsi="Palatino Linotype"/>
          <w:spacing w:val="-3"/>
          <w:w w:val="109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in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counter</w:t>
      </w:r>
      <w:r>
        <w:rPr>
          <w:rFonts w:ascii="Palatino Linotype" w:cs="Palatino Linotype" w:eastAsia="Palatino Linotype" w:hAnsi="Palatino Linotype"/>
          <w:spacing w:val="4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(4</w:t>
      </w:r>
      <w:r>
        <w:rPr>
          <w:rFonts w:ascii="Palatino Linotype" w:cs="Palatino Linotype" w:eastAsia="Palatino Linotype" w:hAnsi="Palatino Linotype"/>
          <w:spacing w:val="9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+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2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+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0</w:t>
      </w:r>
      <w:r>
        <w:rPr>
          <w:rFonts w:ascii="Palatino Linotype" w:cs="Palatino Linotype" w:eastAsia="Palatino Linotype" w:hAnsi="Palatino Linotype"/>
          <w:spacing w:val="16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  <w:t>-</w:t>
      </w:r>
      <w:r>
        <w:rPr>
          <w:rFonts w:ascii="Palatino Linotype" w:cs="Palatino Linotype" w:eastAsia="Palatino Linotype" w:hAnsi="Palatino Linotype"/>
          <w:spacing w:val="-1"/>
          <w:w w:val="100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4"/>
          <w:sz w:val="20"/>
          <w:szCs w:val="20"/>
        </w:rPr>
        <w:t>3)</w:t>
      </w:r>
      <w:r>
        <w:rPr>
          <w:rFonts w:ascii="Palatino Linotype" w:cs="Palatino Linotype" w:eastAsia="Palatino Linotype" w:hAnsi="Palatino Linotype"/>
          <w:spacing w:val="0"/>
          <w:w w:val="10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4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Gill Sans MT" w:cs="Gill Sans MT" w:eastAsia="Gill Sans MT" w:hAnsi="Gill Sans MT"/>
          <w:sz w:val="18"/>
          <w:szCs w:val="18"/>
        </w:rPr>
        <w:jc w:val="left"/>
        <w:ind w:left="182"/>
      </w:pPr>
      <w:r>
        <w:pict>
          <v:group coordorigin="567,-94" coordsize="10772,642" style="position:absolute;margin-left:28.346pt;margin-top:-4.69321pt;width:538.587pt;height:32.124pt;mso-position-horizontal-relative:page;mso-position-vertical-relative:paragraph;z-index:-120">
            <v:shape coordorigin="567,-94" coordsize="10772,642" fillcolor="#F9F9F9" filled="t" path="m11207,-93l11189,-94,717,-94,641,-74,587,-18,567,56,567,399,587,474,643,529,717,549,11189,549,11264,528,11319,473,11339,399,11339,56,11318,-19,11263,-74,11207,-93xe" stroked="f" style="position:absolute;left:567;top:-94;width:10772;height:642">
              <v:path arrowok="t"/>
              <v:fill/>
            </v:shape>
            <w10:wrap type="none"/>
          </v:group>
        </w:pic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&gt;&gt;&gt;</w:t>
      </w:r>
      <w:r>
        <w:rPr>
          <w:rFonts w:ascii="Gill Sans MT" w:cs="Gill Sans MT" w:eastAsia="Gill Sans MT" w:hAnsi="Gill Sans MT"/>
          <w:color w:val="666666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666666"/>
          <w:spacing w:val="14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color w:val="008000"/>
          <w:spacing w:val="0"/>
          <w:w w:val="108"/>
          <w:sz w:val="18"/>
          <w:szCs w:val="18"/>
        </w:rPr>
        <w:t>sum</w:t>
      </w:r>
      <w:r>
        <w:rPr>
          <w:rFonts w:ascii="Gill Sans MT" w:cs="Gill Sans MT" w:eastAsia="Gill Sans MT" w:hAnsi="Gill Sans MT"/>
          <w:color w:val="000000"/>
          <w:spacing w:val="0"/>
          <w:w w:val="185"/>
          <w:sz w:val="18"/>
          <w:szCs w:val="18"/>
        </w:rPr>
        <w:t>(</w:t>
      </w:r>
      <w:r>
        <w:rPr>
          <w:rFonts w:ascii="Gill Sans MT" w:cs="Gill Sans MT" w:eastAsia="Gill Sans MT" w:hAnsi="Gill Sans MT"/>
          <w:color w:val="000000"/>
          <w:spacing w:val="0"/>
          <w:w w:val="182"/>
          <w:sz w:val="18"/>
          <w:szCs w:val="18"/>
        </w:rPr>
        <w:t>c.</w:t>
      </w:r>
      <w:r>
        <w:rPr>
          <w:rFonts w:ascii="Gill Sans MT" w:cs="Gill Sans MT" w:eastAsia="Gill Sans MT" w:hAnsi="Gill Sans MT"/>
          <w:color w:val="000000"/>
          <w:spacing w:val="0"/>
          <w:w w:val="154"/>
          <w:sz w:val="18"/>
          <w:szCs w:val="18"/>
        </w:rPr>
        <w:t>itervalues</w:t>
      </w:r>
      <w:r>
        <w:rPr>
          <w:rFonts w:ascii="Gill Sans MT" w:cs="Gill Sans MT" w:eastAsia="Gill Sans MT" w:hAnsi="Gill Sans MT"/>
          <w:color w:val="000000"/>
          <w:spacing w:val="0"/>
          <w:w w:val="185"/>
          <w:sz w:val="18"/>
          <w:szCs w:val="18"/>
        </w:rPr>
        <w:t>())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  <w:t>   </w:t>
      </w:r>
      <w:r>
        <w:rPr>
          <w:rFonts w:ascii="Gill Sans MT" w:cs="Gill Sans MT" w:eastAsia="Gill Sans MT" w:hAnsi="Gill Sans MT"/>
          <w:color w:val="000000"/>
          <w:spacing w:val="17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i/>
          <w:color w:val="808080"/>
          <w:spacing w:val="0"/>
          <w:w w:val="100"/>
          <w:sz w:val="18"/>
          <w:szCs w:val="18"/>
        </w:rPr>
        <w:t>#</w:t>
      </w:r>
      <w:r>
        <w:rPr>
          <w:rFonts w:ascii="Gill Sans MT" w:cs="Gill Sans MT" w:eastAsia="Gill Sans MT" w:hAnsi="Gill Sans MT"/>
          <w:i/>
          <w:color w:val="808080"/>
          <w:spacing w:val="0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i/>
          <w:color w:val="808080"/>
          <w:spacing w:val="6"/>
          <w:w w:val="100"/>
          <w:sz w:val="18"/>
          <w:szCs w:val="18"/>
        </w:rPr>
        <w:t> </w:t>
      </w:r>
      <w:r>
        <w:rPr>
          <w:rFonts w:ascii="Gill Sans MT" w:cs="Gill Sans MT" w:eastAsia="Gill Sans MT" w:hAnsi="Gill Sans MT"/>
          <w:i/>
          <w:color w:val="808080"/>
          <w:spacing w:val="0"/>
          <w:w w:val="152"/>
          <w:sz w:val="18"/>
          <w:szCs w:val="18"/>
        </w:rPr>
        <w:t>negative</w:t>
      </w:r>
      <w:r>
        <w:rPr>
          <w:rFonts w:ascii="Gill Sans MT" w:cs="Gill Sans MT" w:eastAsia="Gill Sans MT" w:hAnsi="Gill Sans MT"/>
          <w:i/>
          <w:color w:val="808080"/>
          <w:spacing w:val="30"/>
          <w:w w:val="152"/>
          <w:sz w:val="18"/>
          <w:szCs w:val="18"/>
        </w:rPr>
        <w:t> </w:t>
      </w:r>
      <w:r>
        <w:rPr>
          <w:rFonts w:ascii="Gill Sans MT" w:cs="Gill Sans MT" w:eastAsia="Gill Sans MT" w:hAnsi="Gill Sans MT"/>
          <w:i/>
          <w:color w:val="808080"/>
          <w:spacing w:val="0"/>
          <w:w w:val="126"/>
          <w:sz w:val="18"/>
          <w:szCs w:val="18"/>
        </w:rPr>
        <w:t>numbers</w:t>
      </w:r>
      <w:r>
        <w:rPr>
          <w:rFonts w:ascii="Gill Sans MT" w:cs="Gill Sans MT" w:eastAsia="Gill Sans MT" w:hAnsi="Gill Sans MT"/>
          <w:i/>
          <w:color w:val="808080"/>
          <w:spacing w:val="43"/>
          <w:w w:val="126"/>
          <w:sz w:val="18"/>
          <w:szCs w:val="18"/>
        </w:rPr>
        <w:t> </w:t>
      </w:r>
      <w:r>
        <w:rPr>
          <w:rFonts w:ascii="Gill Sans MT" w:cs="Gill Sans MT" w:eastAsia="Gill Sans MT" w:hAnsi="Gill Sans MT"/>
          <w:i/>
          <w:color w:val="808080"/>
          <w:spacing w:val="0"/>
          <w:w w:val="146"/>
          <w:sz w:val="18"/>
          <w:szCs w:val="18"/>
        </w:rPr>
        <w:t>are</w:t>
      </w:r>
      <w:r>
        <w:rPr>
          <w:rFonts w:ascii="Gill Sans MT" w:cs="Gill Sans MT" w:eastAsia="Gill Sans MT" w:hAnsi="Gill Sans MT"/>
          <w:i/>
          <w:color w:val="808080"/>
          <w:spacing w:val="29"/>
          <w:w w:val="146"/>
          <w:sz w:val="18"/>
          <w:szCs w:val="18"/>
        </w:rPr>
        <w:t> </w:t>
      </w:r>
      <w:r>
        <w:rPr>
          <w:rFonts w:ascii="Gill Sans MT" w:cs="Gill Sans MT" w:eastAsia="Gill Sans MT" w:hAnsi="Gill Sans MT"/>
          <w:i/>
          <w:color w:val="808080"/>
          <w:spacing w:val="0"/>
          <w:w w:val="146"/>
          <w:sz w:val="18"/>
          <w:szCs w:val="18"/>
        </w:rPr>
        <w:t>counted!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</w:r>
    </w:p>
    <w:p>
      <w:pPr>
        <w:rPr>
          <w:rFonts w:ascii="Gill Sans MT" w:cs="Gill Sans MT" w:eastAsia="Gill Sans MT" w:hAnsi="Gill Sans MT"/>
          <w:sz w:val="18"/>
          <w:szCs w:val="18"/>
        </w:rPr>
        <w:jc w:val="left"/>
        <w:spacing w:before="37"/>
        <w:ind w:left="182"/>
      </w:pPr>
      <w:r>
        <w:rPr>
          <w:rFonts w:ascii="Gill Sans MT" w:cs="Gill Sans MT" w:eastAsia="Gill Sans MT" w:hAnsi="Gill Sans MT"/>
          <w:color w:val="FF4500"/>
          <w:spacing w:val="0"/>
          <w:w w:val="120"/>
          <w:sz w:val="18"/>
          <w:szCs w:val="18"/>
        </w:rPr>
        <w:t>3</w:t>
      </w:r>
      <w:r>
        <w:rPr>
          <w:rFonts w:ascii="Gill Sans MT" w:cs="Gill Sans MT" w:eastAsia="Gill Sans MT" w:hAnsi="Gill Sans MT"/>
          <w:color w:val="000000"/>
          <w:spacing w:val="0"/>
          <w:w w:val="100"/>
          <w:sz w:val="18"/>
          <w:szCs w:val="18"/>
        </w:rPr>
      </w:r>
    </w:p>
    <w:p>
      <w:pPr>
        <w:rPr>
          <w:sz w:val="13"/>
          <w:szCs w:val="13"/>
        </w:rPr>
        <w:jc w:val="left"/>
        <w:spacing w:before="3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Palatino Linotype" w:cs="Palatino Linotype" w:eastAsia="Palatino Linotype" w:hAnsi="Palatino Linotype"/>
          <w:sz w:val="20"/>
          <w:szCs w:val="20"/>
        </w:rPr>
        <w:jc w:val="left"/>
        <w:spacing w:line="240" w:lineRule="exact"/>
        <w:ind w:left="107"/>
      </w:pPr>
      <w:r>
        <w:pict>
          <v:group coordorigin="567,16148" coordsize="10772,15" style="position:absolute;margin-left:28.346pt;margin-top:807.382pt;width:538.588pt;height:0.75pt;mso-position-horizontal-relative:page;mso-position-vertical-relative:page;z-index:-119">
            <v:shape coordorigin="574,16155" coordsize="7194,0" filled="f" path="m574,16155l7768,16155e" strokecolor="#3779B0" stroked="t" strokeweight="0.75pt" style="position:absolute;left:574;top:16155;width:7194;height:0">
              <v:path arrowok="t"/>
            </v:shape>
            <v:shape coordorigin="7783,16155" coordsize="3548,0" filled="f" path="m7783,16155l11331,16155e" strokecolor="#3779B0" stroked="t" strokeweight="0.75pt" style="position:absolute;left:7783;top:16155;width:3548;height:0">
              <v:path arrowok="t"/>
            </v:shape>
            <w10:wrap type="none"/>
          </v:group>
        </w:pic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20"/>
          <w:szCs w:val="20"/>
        </w:rPr>
        <w:t>Get</w:t>
      </w:r>
      <w:r>
        <w:rPr>
          <w:rFonts w:ascii="Palatino Linotype" w:cs="Palatino Linotype" w:eastAsia="Palatino Linotype" w:hAnsi="Palatino Linotype"/>
          <w:spacing w:val="15"/>
          <w:w w:val="100"/>
          <w:position w:val="-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9"/>
          <w:position w:val="-1"/>
          <w:sz w:val="20"/>
          <w:szCs w:val="20"/>
        </w:rPr>
        <w:t>elements</w:t>
      </w:r>
      <w:r>
        <w:rPr>
          <w:rFonts w:ascii="Palatino Linotype" w:cs="Palatino Linotype" w:eastAsia="Palatino Linotype" w:hAnsi="Palatino Linotype"/>
          <w:spacing w:val="-3"/>
          <w:w w:val="109"/>
          <w:position w:val="-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20"/>
          <w:szCs w:val="20"/>
        </w:rPr>
        <w:t>(only</w:t>
      </w:r>
      <w:r>
        <w:rPr>
          <w:rFonts w:ascii="Palatino Linotype" w:cs="Palatino Linotype" w:eastAsia="Palatino Linotype" w:hAnsi="Palatino Linotype"/>
          <w:spacing w:val="-7"/>
          <w:w w:val="100"/>
          <w:position w:val="-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20"/>
          <w:szCs w:val="20"/>
        </w:rPr>
        <w:t>those</w:t>
      </w:r>
      <w:r>
        <w:rPr>
          <w:rFonts w:ascii="Palatino Linotype" w:cs="Palatino Linotype" w:eastAsia="Palatino Linotype" w:hAnsi="Palatino Linotype"/>
          <w:spacing w:val="49"/>
          <w:w w:val="100"/>
          <w:position w:val="-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20"/>
          <w:szCs w:val="20"/>
        </w:rPr>
        <w:t>with</w:t>
      </w:r>
      <w:r>
        <w:rPr>
          <w:rFonts w:ascii="Palatino Linotype" w:cs="Palatino Linotype" w:eastAsia="Palatino Linotype" w:hAnsi="Palatino Linotype"/>
          <w:spacing w:val="-6"/>
          <w:w w:val="100"/>
          <w:position w:val="-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20"/>
          <w:szCs w:val="20"/>
        </w:rPr>
        <w:t>positive</w:t>
      </w:r>
      <w:r>
        <w:rPr>
          <w:rFonts w:ascii="Palatino Linotype" w:cs="Palatino Linotype" w:eastAsia="Palatino Linotype" w:hAnsi="Palatino Linotype"/>
          <w:spacing w:val="16"/>
          <w:w w:val="100"/>
          <w:position w:val="-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20"/>
          <w:szCs w:val="20"/>
        </w:rPr>
        <w:t>counter</w:t>
      </w:r>
      <w:r>
        <w:rPr>
          <w:rFonts w:ascii="Palatino Linotype" w:cs="Palatino Linotype" w:eastAsia="Palatino Linotype" w:hAnsi="Palatino Linotype"/>
          <w:spacing w:val="49"/>
          <w:w w:val="100"/>
          <w:position w:val="-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0"/>
          <w:position w:val="-1"/>
          <w:sz w:val="20"/>
          <w:szCs w:val="20"/>
        </w:rPr>
        <w:t>are</w:t>
      </w:r>
      <w:r>
        <w:rPr>
          <w:rFonts w:ascii="Palatino Linotype" w:cs="Palatino Linotype" w:eastAsia="Palatino Linotype" w:hAnsi="Palatino Linotype"/>
          <w:spacing w:val="29"/>
          <w:w w:val="100"/>
          <w:position w:val="-1"/>
          <w:sz w:val="20"/>
          <w:szCs w:val="20"/>
        </w:rPr>
        <w:t> </w:t>
      </w:r>
      <w:r>
        <w:rPr>
          <w:rFonts w:ascii="Palatino Linotype" w:cs="Palatino Linotype" w:eastAsia="Palatino Linotype" w:hAnsi="Palatino Linotype"/>
          <w:spacing w:val="0"/>
          <w:w w:val="102"/>
          <w:position w:val="-1"/>
          <w:sz w:val="20"/>
          <w:szCs w:val="20"/>
        </w:rPr>
        <w:t>kept)</w:t>
      </w:r>
      <w:r>
        <w:rPr>
          <w:rFonts w:ascii="Palatino Linotype" w:cs="Palatino Linotype" w:eastAsia="Palatino Linotype" w:hAnsi="Palatino Linotype"/>
          <w:spacing w:val="0"/>
          <w:w w:val="100"/>
          <w:position w:val="0"/>
          <w:sz w:val="20"/>
          <w:szCs w:val="20"/>
        </w:rPr>
      </w:r>
    </w:p>
    <w:p>
      <w:pPr>
        <w:rPr>
          <w:sz w:val="13"/>
          <w:szCs w:val="13"/>
        </w:rPr>
        <w:jc w:val="left"/>
        <w:spacing w:before="5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spacing w:before="33"/>
        <w:ind w:left="127"/>
      </w:pPr>
      <w:hyperlink r:id="rId5">
        <w:r>
          <w:rPr>
            <w:rFonts w:ascii="Times New Roman" w:cs="Times New Roman" w:eastAsia="Times New Roman" w:hAnsi="Times New Roman"/>
            <w:color w:val="3779B0"/>
            <w:spacing w:val="0"/>
            <w:w w:val="108"/>
            <w:sz w:val="20"/>
            <w:szCs w:val="20"/>
          </w:rPr>
          <w:t>GoalKicker.com</w:t>
        </w:r>
        <w:r>
          <w:rPr>
            <w:rFonts w:ascii="Times New Roman" w:cs="Times New Roman" w:eastAsia="Times New Roman" w:hAnsi="Times New Roman"/>
            <w:color w:val="3779B0"/>
            <w:spacing w:val="1"/>
            <w:w w:val="108"/>
            <w:sz w:val="20"/>
            <w:szCs w:val="20"/>
          </w:rPr>
          <w:t> </w:t>
        </w:r>
        <w:r>
          <w:rPr>
            <w:rFonts w:ascii="Times New Roman" w:cs="Times New Roman" w:eastAsia="Times New Roman" w:hAnsi="Times New Roman"/>
            <w:color w:val="3779B0"/>
            <w:spacing w:val="0"/>
            <w:w w:val="100"/>
            <w:sz w:val="20"/>
            <w:szCs w:val="20"/>
          </w:rPr>
          <w:t>–</w:t>
        </w:r>
        <w:r>
          <w:rPr>
            <w:rFonts w:ascii="Times New Roman" w:cs="Times New Roman" w:eastAsia="Times New Roman" w:hAnsi="Times New Roman"/>
            <w:color w:val="3779B0"/>
            <w:spacing w:val="7"/>
            <w:w w:val="100"/>
            <w:sz w:val="20"/>
            <w:szCs w:val="20"/>
          </w:rPr>
          <w:t> </w:t>
        </w:r>
        <w:r>
          <w:rPr>
            <w:rFonts w:ascii="Times New Roman" w:cs="Times New Roman" w:eastAsia="Times New Roman" w:hAnsi="Times New Roman"/>
            <w:color w:val="3779B0"/>
            <w:spacing w:val="0"/>
            <w:w w:val="114"/>
            <w:sz w:val="20"/>
            <w:szCs w:val="20"/>
          </w:rPr>
          <w:t>Python</w:t>
        </w:r>
      </w:hyperlink>
      <w:hyperlink r:id="rId6">
        <w:r>
          <w:rPr>
            <w:rFonts w:ascii="Times New Roman" w:cs="Times New Roman" w:eastAsia="Times New Roman" w:hAnsi="Times New Roman"/>
            <w:color w:val="3779B0"/>
            <w:spacing w:val="0"/>
            <w:w w:val="70"/>
            <w:sz w:val="20"/>
            <w:szCs w:val="20"/>
          </w:rPr>
          <w:t>®</w:t>
        </w:r>
        <w:r>
          <w:rPr>
            <w:rFonts w:ascii="Times New Roman" w:cs="Times New Roman" w:eastAsia="Times New Roman" w:hAnsi="Times New Roman"/>
            <w:color w:val="3779B0"/>
            <w:spacing w:val="5"/>
            <w:w w:val="100"/>
            <w:sz w:val="20"/>
            <w:szCs w:val="20"/>
          </w:rPr>
          <w:t> </w:t>
        </w:r>
      </w:hyperlink>
      <w:hyperlink r:id="rId7">
        <w:r>
          <w:rPr>
            <w:rFonts w:ascii="Times New Roman" w:cs="Times New Roman" w:eastAsia="Times New Roman" w:hAnsi="Times New Roman"/>
            <w:color w:val="3779B0"/>
            <w:spacing w:val="0"/>
            <w:w w:val="115"/>
            <w:sz w:val="20"/>
            <w:szCs w:val="20"/>
          </w:rPr>
          <w:t>Notes</w:t>
        </w:r>
        <w:r>
          <w:rPr>
            <w:rFonts w:ascii="Times New Roman" w:cs="Times New Roman" w:eastAsia="Times New Roman" w:hAnsi="Times New Roman"/>
            <w:color w:val="3779B0"/>
            <w:spacing w:val="-3"/>
            <w:w w:val="115"/>
            <w:sz w:val="20"/>
            <w:szCs w:val="20"/>
          </w:rPr>
          <w:t> </w:t>
        </w:r>
        <w:r>
          <w:rPr>
            <w:rFonts w:ascii="Times New Roman" w:cs="Times New Roman" w:eastAsia="Times New Roman" w:hAnsi="Times New Roman"/>
            <w:color w:val="3779B0"/>
            <w:spacing w:val="0"/>
            <w:w w:val="100"/>
            <w:sz w:val="20"/>
            <w:szCs w:val="20"/>
          </w:rPr>
          <w:t>for</w:t>
        </w:r>
        <w:r>
          <w:rPr>
            <w:rFonts w:ascii="Times New Roman" w:cs="Times New Roman" w:eastAsia="Times New Roman" w:hAnsi="Times New Roman"/>
            <w:color w:val="3779B0"/>
            <w:spacing w:val="38"/>
            <w:w w:val="100"/>
            <w:sz w:val="20"/>
            <w:szCs w:val="20"/>
          </w:rPr>
          <w:t> </w:t>
        </w:r>
        <w:r>
          <w:rPr>
            <w:rFonts w:ascii="Times New Roman" w:cs="Times New Roman" w:eastAsia="Times New Roman" w:hAnsi="Times New Roman"/>
            <w:color w:val="3779B0"/>
            <w:spacing w:val="0"/>
            <w:w w:val="111"/>
            <w:sz w:val="20"/>
            <w:szCs w:val="20"/>
          </w:rPr>
          <w:t>Professionals</w:t>
        </w:r>
        <w:r>
          <w:rPr>
            <w:rFonts w:ascii="Times New Roman" w:cs="Times New Roman" w:eastAsia="Times New Roman" w:hAnsi="Times New Roman"/>
            <w:color w:val="3779B0"/>
            <w:spacing w:val="0"/>
            <w:w w:val="111"/>
            <w:sz w:val="20"/>
            <w:szCs w:val="20"/>
          </w:rPr>
          <w:t>                                                                                                       </w:t>
        </w:r>
        <w:r>
          <w:rPr>
            <w:rFonts w:ascii="Times New Roman" w:cs="Times New Roman" w:eastAsia="Times New Roman" w:hAnsi="Times New Roman"/>
            <w:color w:val="3779B0"/>
            <w:spacing w:val="43"/>
            <w:w w:val="111"/>
            <w:sz w:val="20"/>
            <w:szCs w:val="20"/>
          </w:rPr>
          <w:t> </w:t>
        </w:r>
        <w:r>
          <w:rPr>
            <w:rFonts w:ascii="Times New Roman" w:cs="Times New Roman" w:eastAsia="Times New Roman" w:hAnsi="Times New Roman"/>
            <w:color w:val="3779B0"/>
            <w:spacing w:val="0"/>
            <w:w w:val="111"/>
            <w:sz w:val="20"/>
            <w:szCs w:val="20"/>
          </w:rPr>
          <w:t>275</w:t>
        </w:r>
      </w:hyperlink>
      <w:r>
        <w:rPr>
          <w:rFonts w:ascii="Times New Roman" w:cs="Times New Roman" w:eastAsia="Times New Roman" w:hAnsi="Times New Roman"/>
          <w:color w:val="000000"/>
          <w:spacing w:val="0"/>
          <w:w w:val="100"/>
          <w:sz w:val="20"/>
          <w:szCs w:val="20"/>
        </w:rPr>
      </w:r>
    </w:p>
    <w:sectPr>
      <w:pgSz w:h="16840" w:w="11920"/>
      <w:pgMar w:bottom="280" w:left="460" w:right="500" w:top="4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https://docs.python.org/2/library/collections.html#collections.Counter" TargetMode="External" Type="http://schemas.openxmlformats.org/officeDocument/2006/relationships/hyperlink"/><Relationship Id="rId5" Target="https://goalkicker.com/" TargetMode="External" Type="http://schemas.openxmlformats.org/officeDocument/2006/relationships/hyperlink"/><Relationship Id="rId6" Target="https://goalkicker.com/" TargetMode="External" Type="http://schemas.openxmlformats.org/officeDocument/2006/relationships/hyperlink"/><Relationship Id="rId7" Target="https://goalkicker.com/" TargetMode="External" Type="http://schemas.openxmlformats.org/officeDocument/2006/relationships/hyperlink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